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6D" w:rsidRPr="00346121" w:rsidRDefault="00C6206D" w:rsidP="00C6206D">
      <w:pPr>
        <w:jc w:val="center"/>
        <w:rPr>
          <w:sz w:val="32"/>
        </w:rPr>
      </w:pPr>
      <w:bookmarkStart w:id="0" w:name="_Toc40578283"/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C6206D" w:rsidRPr="00346121" w:rsidRDefault="00C6206D" w:rsidP="00C6206D">
      <w:pPr>
        <w:jc w:val="center"/>
        <w:rPr>
          <w:sz w:val="32"/>
        </w:rPr>
      </w:pPr>
    </w:p>
    <w:p w:rsidR="00461B48" w:rsidRPr="00346121" w:rsidRDefault="00461B48" w:rsidP="00461B48">
      <w:pPr>
        <w:spacing w:before="120"/>
        <w:jc w:val="center"/>
        <w:rPr>
          <w:sz w:val="32"/>
        </w:rPr>
      </w:pPr>
      <w:proofErr w:type="spellStart"/>
      <w:r>
        <w:rPr>
          <w:sz w:val="32"/>
        </w:rPr>
        <w:t>Minlog</w:t>
      </w:r>
      <w:proofErr w:type="spellEnd"/>
      <w:r>
        <w:rPr>
          <w:sz w:val="32"/>
        </w:rPr>
        <w:t xml:space="preserve"> – </w:t>
      </w:r>
      <w:proofErr w:type="spellStart"/>
      <w:r>
        <w:rPr>
          <w:sz w:val="32"/>
        </w:rPr>
        <w:t>Splunk</w:t>
      </w:r>
      <w:proofErr w:type="spellEnd"/>
      <w:r>
        <w:rPr>
          <w:sz w:val="32"/>
        </w:rPr>
        <w:t xml:space="preserve"> opsamling og </w:t>
      </w:r>
      <w:proofErr w:type="spellStart"/>
      <w:r>
        <w:rPr>
          <w:sz w:val="32"/>
        </w:rPr>
        <w:t>udstillelse</w:t>
      </w:r>
      <w:proofErr w:type="spellEnd"/>
    </w:p>
    <w:p w:rsidR="00C6206D" w:rsidRPr="00346121" w:rsidRDefault="00C6206D" w:rsidP="00C6206D">
      <w:pPr>
        <w:jc w:val="center"/>
        <w:rPr>
          <w:sz w:val="32"/>
        </w:rPr>
      </w:pPr>
    </w:p>
    <w:p w:rsidR="00C6206D" w:rsidRDefault="008678F6" w:rsidP="00C6206D">
      <w:pPr>
        <w:tabs>
          <w:tab w:val="left" w:pos="6880"/>
        </w:tabs>
        <w:jc w:val="center"/>
        <w:rPr>
          <w:sz w:val="24"/>
        </w:rPr>
      </w:pPr>
      <w:r>
        <w:rPr>
          <w:sz w:val="24"/>
        </w:rPr>
        <w:t>Design og Arkitektur</w:t>
      </w:r>
    </w:p>
    <w:p w:rsidR="00D25CF4" w:rsidRDefault="00D25CF4" w:rsidP="00C6206D">
      <w:pPr>
        <w:tabs>
          <w:tab w:val="left" w:pos="6880"/>
        </w:tabs>
        <w:jc w:val="center"/>
        <w:rPr>
          <w:sz w:val="24"/>
        </w:rPr>
      </w:pPr>
    </w:p>
    <w:p w:rsidR="00C6206D" w:rsidRPr="00346121" w:rsidRDefault="00C6206D" w:rsidP="00C6206D">
      <w:pPr>
        <w:jc w:val="center"/>
        <w:rPr>
          <w:sz w:val="24"/>
        </w:rPr>
      </w:pPr>
    </w:p>
    <w:p w:rsidR="00C6206D" w:rsidRDefault="00C6206D" w:rsidP="00D25CF4">
      <w:pPr>
        <w:spacing w:before="3000"/>
        <w:jc w:val="center"/>
      </w:pPr>
    </w:p>
    <w:p w:rsidR="00C6206D" w:rsidRDefault="00C6206D" w:rsidP="00437003">
      <w:pPr>
        <w:pStyle w:val="Titel"/>
        <w:jc w:val="both"/>
      </w:pPr>
    </w:p>
    <w:p w:rsidR="004D21DC" w:rsidRDefault="00437003">
      <w:pPr>
        <w:pStyle w:val="Overskrift"/>
      </w:pPr>
      <w:r>
        <w:br w:type="page"/>
      </w:r>
    </w:p>
    <w:sdt>
      <w:sdtPr>
        <w:rPr>
          <w:rFonts w:ascii="Arial" w:eastAsia="Times New Roman" w:hAnsi="Arial"/>
          <w:b w:val="0"/>
          <w:bCs w:val="0"/>
          <w:color w:val="auto"/>
          <w:sz w:val="22"/>
          <w:szCs w:val="22"/>
          <w:lang w:eastAsia="da-DK"/>
        </w:rPr>
        <w:id w:val="238777014"/>
        <w:docPartObj>
          <w:docPartGallery w:val="Table of Contents"/>
          <w:docPartUnique/>
        </w:docPartObj>
      </w:sdtPr>
      <w:sdtContent>
        <w:p w:rsidR="004D21DC" w:rsidRDefault="004D21DC">
          <w:pPr>
            <w:pStyle w:val="Overskrift"/>
          </w:pPr>
          <w:r>
            <w:t>Indhold</w:t>
          </w:r>
        </w:p>
        <w:p w:rsidR="005D3685" w:rsidRDefault="0036035C">
          <w:pPr>
            <w:pStyle w:val="Indholdsfortegnelse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 w:rsidR="004D21DC">
            <w:instrText xml:space="preserve"> TOC \o "1-3" \h \z \u </w:instrText>
          </w:r>
          <w:r>
            <w:fldChar w:fldCharType="separate"/>
          </w:r>
          <w:hyperlink w:anchor="_Toc328726967" w:history="1">
            <w:r w:rsidR="005D3685" w:rsidRPr="004E17DD">
              <w:rPr>
                <w:rStyle w:val="Hyperlink"/>
                <w:noProof/>
              </w:rPr>
              <w:t>1</w:t>
            </w:r>
            <w:r w:rsidR="005D368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3685" w:rsidRPr="004E17DD">
              <w:rPr>
                <w:rStyle w:val="Hyperlink"/>
                <w:noProof/>
              </w:rPr>
              <w:t>Formål</w:t>
            </w:r>
            <w:r w:rsidR="005D3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685">
              <w:rPr>
                <w:noProof/>
                <w:webHidden/>
              </w:rPr>
              <w:instrText xml:space="preserve"> PAGEREF _Toc328726967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68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36035C">
          <w:pPr>
            <w:pStyle w:val="Indholdsfortegnelse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68" w:history="1">
            <w:r w:rsidR="005D3685" w:rsidRPr="004E17DD">
              <w:rPr>
                <w:rStyle w:val="Hyperlink"/>
                <w:noProof/>
              </w:rPr>
              <w:t>2</w:t>
            </w:r>
            <w:r w:rsidR="005D368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3685" w:rsidRPr="004E17DD">
              <w:rPr>
                <w:rStyle w:val="Hyperlink"/>
                <w:noProof/>
              </w:rPr>
              <w:t>Arkitekturoverblik</w:t>
            </w:r>
            <w:r w:rsidR="005D3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685">
              <w:rPr>
                <w:noProof/>
                <w:webHidden/>
              </w:rPr>
              <w:instrText xml:space="preserve"> PAGEREF _Toc328726968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36035C">
          <w:pPr>
            <w:pStyle w:val="Indholdsfortegnelse2"/>
            <w:tabs>
              <w:tab w:val="left" w:pos="8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69" w:history="1">
            <w:r w:rsidR="005D3685" w:rsidRPr="004E17DD">
              <w:rPr>
                <w:rStyle w:val="Hyperlink"/>
                <w:noProof/>
              </w:rPr>
              <w:t>2.1</w:t>
            </w:r>
            <w:r w:rsidR="005D368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3685" w:rsidRPr="004E17DD">
              <w:rPr>
                <w:rStyle w:val="Hyperlink"/>
                <w:noProof/>
              </w:rPr>
              <w:t>Splunk job</w:t>
            </w:r>
            <w:r w:rsidR="005D3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685">
              <w:rPr>
                <w:noProof/>
                <w:webHidden/>
              </w:rPr>
              <w:instrText xml:space="preserve"> PAGEREF _Toc328726969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36035C">
          <w:pPr>
            <w:pStyle w:val="Indholdsfortegnelse3"/>
            <w:tabs>
              <w:tab w:val="left" w:pos="13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0" w:history="1">
            <w:r w:rsidR="005D3685" w:rsidRPr="004E17DD">
              <w:rPr>
                <w:rStyle w:val="Hyperlink"/>
                <w:noProof/>
              </w:rPr>
              <w:t>2.1.1</w:t>
            </w:r>
            <w:r w:rsidR="005D368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3685" w:rsidRPr="004E17DD">
              <w:rPr>
                <w:rStyle w:val="Hyperlink"/>
                <w:noProof/>
              </w:rPr>
              <w:t>Opbygning</w:t>
            </w:r>
            <w:r w:rsidR="005D3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685">
              <w:rPr>
                <w:noProof/>
                <w:webHidden/>
              </w:rPr>
              <w:instrText xml:space="preserve"> PAGEREF _Toc328726970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68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36035C">
          <w:pPr>
            <w:pStyle w:val="Indholdsfortegnelse3"/>
            <w:tabs>
              <w:tab w:val="left" w:pos="132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1" w:history="1">
            <w:r w:rsidR="005D3685" w:rsidRPr="004E17DD">
              <w:rPr>
                <w:rStyle w:val="Hyperlink"/>
                <w:noProof/>
              </w:rPr>
              <w:t>2.1.2</w:t>
            </w:r>
            <w:r w:rsidR="005D368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3685" w:rsidRPr="004E17DD">
              <w:rPr>
                <w:rStyle w:val="Hyperlink"/>
                <w:noProof/>
              </w:rPr>
              <w:t>Yderligere oplysninger</w:t>
            </w:r>
            <w:r w:rsidR="005D3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685">
              <w:rPr>
                <w:noProof/>
                <w:webHidden/>
              </w:rPr>
              <w:instrText xml:space="preserve"> PAGEREF _Toc328726971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36035C">
          <w:pPr>
            <w:pStyle w:val="Indholdsfortegnelse2"/>
            <w:tabs>
              <w:tab w:val="left" w:pos="8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2" w:history="1">
            <w:r w:rsidR="005D3685" w:rsidRPr="004E17DD">
              <w:rPr>
                <w:rStyle w:val="Hyperlink"/>
                <w:noProof/>
              </w:rPr>
              <w:t>2.2</w:t>
            </w:r>
            <w:r w:rsidR="005D368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3685" w:rsidRPr="004E17DD">
              <w:rPr>
                <w:rStyle w:val="Hyperlink"/>
                <w:noProof/>
              </w:rPr>
              <w:t>WebService</w:t>
            </w:r>
            <w:r w:rsidR="005D3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685">
              <w:rPr>
                <w:noProof/>
                <w:webHidden/>
              </w:rPr>
              <w:instrText xml:space="preserve"> PAGEREF _Toc328726972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36035C">
          <w:pPr>
            <w:pStyle w:val="Indholdsfortegnelse2"/>
            <w:tabs>
              <w:tab w:val="left" w:pos="88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3" w:history="1">
            <w:r w:rsidR="005D3685" w:rsidRPr="004E17DD">
              <w:rPr>
                <w:rStyle w:val="Hyperlink"/>
                <w:noProof/>
              </w:rPr>
              <w:t>2.3</w:t>
            </w:r>
            <w:r w:rsidR="005D368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3685" w:rsidRPr="004E17DD">
              <w:rPr>
                <w:rStyle w:val="Hyperlink"/>
                <w:noProof/>
              </w:rPr>
              <w:t>Oprydningsjob</w:t>
            </w:r>
            <w:r w:rsidR="005D3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685">
              <w:rPr>
                <w:noProof/>
                <w:webHidden/>
              </w:rPr>
              <w:instrText xml:space="preserve"> PAGEREF _Toc328726973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68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3685" w:rsidRDefault="0036035C">
          <w:pPr>
            <w:pStyle w:val="Indholdsfortegnelse1"/>
            <w:tabs>
              <w:tab w:val="left" w:pos="440"/>
              <w:tab w:val="right" w:leader="dot" w:pos="829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328726974" w:history="1">
            <w:r w:rsidR="005D3685" w:rsidRPr="004E17DD">
              <w:rPr>
                <w:rStyle w:val="Hyperlink"/>
                <w:noProof/>
              </w:rPr>
              <w:t>3</w:t>
            </w:r>
            <w:r w:rsidR="005D3685">
              <w:rPr>
                <w:rFonts w:asciiTheme="minorHAnsi" w:eastAsiaTheme="minorEastAsia" w:hAnsiTheme="minorHAnsi" w:cstheme="minorBidi"/>
                <w:noProof/>
              </w:rPr>
              <w:tab/>
            </w:r>
            <w:r w:rsidR="005D3685" w:rsidRPr="004E17DD">
              <w:rPr>
                <w:rStyle w:val="Hyperlink"/>
                <w:noProof/>
              </w:rPr>
              <w:t>Ændringslog</w:t>
            </w:r>
            <w:r w:rsidR="005D3685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5D3685">
              <w:rPr>
                <w:noProof/>
                <w:webHidden/>
              </w:rPr>
              <w:instrText xml:space="preserve"> PAGEREF _Toc328726974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D368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D21DC" w:rsidRDefault="0036035C">
          <w:r>
            <w:fldChar w:fldCharType="end"/>
          </w:r>
        </w:p>
      </w:sdtContent>
    </w:sdt>
    <w:p w:rsidR="00C6206D" w:rsidRDefault="00C6206D" w:rsidP="00C6206D"/>
    <w:p w:rsidR="00D9292A" w:rsidRDefault="00D9292A" w:rsidP="00D9292A">
      <w:pPr>
        <w:pStyle w:val="Overskrift1"/>
      </w:pPr>
      <w:bookmarkStart w:id="1" w:name="_Toc292960798"/>
      <w:bookmarkStart w:id="2" w:name="_Toc328726967"/>
      <w:bookmarkEnd w:id="0"/>
      <w:r>
        <w:lastRenderedPageBreak/>
        <w:t>Formål</w:t>
      </w:r>
      <w:bookmarkEnd w:id="1"/>
      <w:bookmarkEnd w:id="2"/>
    </w:p>
    <w:p w:rsidR="00EA65E1" w:rsidRDefault="00367828" w:rsidP="00EA65E1">
      <w:r>
        <w:t xml:space="preserve">Nærværende dokument giver et overblik over </w:t>
      </w:r>
      <w:r w:rsidR="00461B48">
        <w:t>komponenterne</w:t>
      </w:r>
      <w:r>
        <w:t xml:space="preserve"> med fokus på design og arkitektur. </w:t>
      </w:r>
      <w:r w:rsidR="00613343">
        <w:t xml:space="preserve">Dokumentet </w:t>
      </w:r>
      <w:r w:rsidR="00A11088">
        <w:t xml:space="preserve">har som formål at give et </w:t>
      </w:r>
      <w:r w:rsidR="00613343">
        <w:t>indblik i det underliggende design</w:t>
      </w:r>
      <w:r w:rsidR="00044DAC">
        <w:t xml:space="preserve">, </w:t>
      </w:r>
      <w:r w:rsidR="00613343">
        <w:t>de udstillede snitflader på det overordnede niveau</w:t>
      </w:r>
      <w:r w:rsidR="00044DAC">
        <w:t xml:space="preserve"> samt særlige forhold vedrørende de udstillede registre. </w:t>
      </w:r>
      <w:r w:rsidR="00A11088">
        <w:t xml:space="preserve">Både aftagere af </w:t>
      </w:r>
      <w:r w:rsidR="00461B48">
        <w:t xml:space="preserve">services </w:t>
      </w:r>
      <w:r w:rsidR="00A11088">
        <w:t xml:space="preserve">samt </w:t>
      </w:r>
      <w:r w:rsidR="00F8218A">
        <w:t>NSP operatør/drift</w:t>
      </w:r>
      <w:r w:rsidR="00655489">
        <w:t>s</w:t>
      </w:r>
      <w:r w:rsidR="00F8218A">
        <w:t>leverandør kan med fordel læse dette dokument.</w:t>
      </w:r>
    </w:p>
    <w:p w:rsidR="00C30E88" w:rsidRDefault="00C30E88">
      <w:pPr>
        <w:spacing w:line="240" w:lineRule="auto"/>
        <w:jc w:val="left"/>
      </w:pPr>
    </w:p>
    <w:p w:rsidR="00EA65E1" w:rsidRDefault="00C30E88" w:rsidP="00C30E88">
      <w:pPr>
        <w:pStyle w:val="Overskrift1"/>
      </w:pPr>
      <w:bookmarkStart w:id="3" w:name="_Toc328726968"/>
      <w:r>
        <w:lastRenderedPageBreak/>
        <w:t>Arkitekturoverblik</w:t>
      </w:r>
      <w:bookmarkEnd w:id="3"/>
    </w:p>
    <w:p w:rsidR="00C85F5A" w:rsidRDefault="00C85F5A" w:rsidP="00C85F5A">
      <w:proofErr w:type="spellStart"/>
      <w:r>
        <w:t>Minlog</w:t>
      </w:r>
      <w:proofErr w:type="spellEnd"/>
      <w:r>
        <w:t xml:space="preserve"> består af 3 </w:t>
      </w:r>
      <w:r w:rsidR="00B823A8">
        <w:t xml:space="preserve">komponenter og 1 database der skal </w:t>
      </w:r>
      <w:proofErr w:type="spellStart"/>
      <w:r w:rsidR="00B823A8">
        <w:t>replikeres</w:t>
      </w:r>
      <w:proofErr w:type="spellEnd"/>
      <w:r w:rsidR="00B823A8">
        <w:t xml:space="preserve"> mellem </w:t>
      </w:r>
      <w:proofErr w:type="spellStart"/>
      <w:r w:rsidR="00B823A8">
        <w:t>DoDi</w:t>
      </w:r>
      <w:proofErr w:type="spellEnd"/>
      <w:r w:rsidR="00B823A8">
        <w:t xml:space="preserve"> og NSP</w:t>
      </w:r>
    </w:p>
    <w:p w:rsidR="00B823A8" w:rsidRDefault="0036035C" w:rsidP="00C85F5A">
      <w:r>
        <w:rPr>
          <w:noProof/>
        </w:rPr>
        <w:pict>
          <v:rect id="_x0000_s1027" style="position:absolute;left:0;text-align:left;margin-left:232.5pt;margin-top:12pt;width:204pt;height:209.25pt;z-index:251659264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r w:rsidRPr="00B823A8">
                    <w:rPr>
                      <w:b/>
                    </w:rPr>
                    <w:t>NSP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6" style="position:absolute;left:0;text-align:left;margin-left:3pt;margin-top:12pt;width:204pt;height:209.25pt;z-index:251658240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proofErr w:type="spellStart"/>
                  <w:r w:rsidRPr="00B823A8">
                    <w:rPr>
                      <w:b/>
                    </w:rPr>
                    <w:t>DoDi</w:t>
                  </w:r>
                  <w:proofErr w:type="spellEnd"/>
                </w:p>
              </w:txbxContent>
            </v:textbox>
          </v:rect>
        </w:pict>
      </w:r>
    </w:p>
    <w:p w:rsidR="00B823A8" w:rsidRDefault="0036035C" w:rsidP="00C85F5A">
      <w:r>
        <w:rPr>
          <w:noProof/>
        </w:rPr>
        <w:pict>
          <v:roundrect id="_x0000_s1034" style="position:absolute;left:0;text-align:left;margin-left:138.75pt;margin-top:8.75pt;width:59.25pt;height:48.75pt;z-index:251665408" arcsize="10923f" fillcolor="#eeece1 [3214]">
            <v:textbox>
              <w:txbxContent>
                <w:p w:rsidR="00B823A8" w:rsidRDefault="00B823A8" w:rsidP="00B823A8">
                  <w:pPr>
                    <w:jc w:val="center"/>
                  </w:pPr>
                  <w:proofErr w:type="spellStart"/>
                  <w:r>
                    <w:t>Splunk</w:t>
                  </w:r>
                  <w:proofErr w:type="spellEnd"/>
                </w:p>
                <w:p w:rsidR="00B823A8" w:rsidRDefault="00B823A8" w:rsidP="00B823A8">
                  <w:pPr>
                    <w:jc w:val="center"/>
                  </w:pPr>
                  <w:r>
                    <w:t>API</w:t>
                  </w:r>
                </w:p>
              </w:txbxContent>
            </v:textbox>
          </v:roundrect>
        </w:pict>
      </w:r>
    </w:p>
    <w:p w:rsidR="00B823A8" w:rsidRDefault="00B823A8" w:rsidP="00C85F5A"/>
    <w:p w:rsidR="00B823A8" w:rsidRDefault="0036035C" w:rsidP="00C85F5A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041" type="#_x0000_t34" style="position:absolute;left:0;text-align:left;margin-left:66pt;margin-top:2.5pt;width:42.75pt;height:20pt;flip:y;z-index:251671552" o:connectortype="elbow" adj="530,233820,-78821">
            <v:stroke endarrow="block"/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left:0;text-align:left;margin-left:117.75pt;margin-top:2.5pt;width:21pt;height:0;flip:x;z-index:251670528" o:connectortype="straight">
            <v:stroke endarrow="oval"/>
          </v:shape>
        </w:pict>
      </w:r>
    </w:p>
    <w:p w:rsidR="00B823A8" w:rsidRDefault="0036035C" w:rsidP="00C85F5A">
      <w:r>
        <w:rPr>
          <w:noProof/>
        </w:rPr>
        <w:pict>
          <v:rect id="_x0000_s1033" style="position:absolute;left:0;text-align:left;margin-left:24pt;margin-top:8.5pt;width:84.75pt;height:55.5pt;z-index:251664384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proofErr w:type="spellStart"/>
                  <w:r w:rsidRPr="00B823A8">
                    <w:rPr>
                      <w:b/>
                    </w:rPr>
                    <w:t>Splunk</w:t>
                  </w:r>
                  <w:proofErr w:type="spellEnd"/>
                  <w:r w:rsidRPr="00B823A8">
                    <w:rPr>
                      <w:b/>
                    </w:rPr>
                    <w:t xml:space="preserve"> Job</w:t>
                  </w:r>
                </w:p>
              </w:txbxContent>
            </v:textbox>
          </v:rect>
        </w:pict>
      </w:r>
    </w:p>
    <w:p w:rsidR="00B823A8" w:rsidRDefault="0036035C" w:rsidP="00B823A8">
      <w:pPr>
        <w:pStyle w:val="Overskrift2"/>
        <w:numPr>
          <w:ilvl w:val="0"/>
          <w:numId w:val="0"/>
        </w:numPr>
        <w:ind w:left="576"/>
      </w:pPr>
      <w:r>
        <w:rPr>
          <w:noProof/>
        </w:rPr>
        <w:pict>
          <v:shape id="_x0000_s1038" type="#_x0000_t34" style="position:absolute;left:0;text-align:left;margin-left:108.75pt;margin-top:23.25pt;width:45pt;height:41.75pt;z-index:251669504" o:connectortype="elbow" adj="21240,-126884,-95400">
            <v:stroke endarrow="block"/>
          </v:shape>
        </w:pict>
      </w:r>
      <w:r>
        <w:rPr>
          <w:noProof/>
        </w:rPr>
        <w:pict>
          <v:rect id="_x0000_s1035" style="position:absolute;left:0;text-align:left;margin-left:343.5pt;margin-top:7.5pt;width:82.5pt;height:52.5pt;z-index:251666432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r w:rsidRPr="00B823A8">
                    <w:rPr>
                      <w:b/>
                    </w:rPr>
                    <w:t>Webservice</w:t>
                  </w:r>
                </w:p>
                <w:p w:rsidR="00B823A8" w:rsidRDefault="00B823A8">
                  <w:r>
                    <w:t>(DGWS)</w:t>
                  </w:r>
                </w:p>
              </w:txbxContent>
            </v:textbox>
          </v:rect>
        </w:pict>
      </w:r>
    </w:p>
    <w:p w:rsidR="00B823A8" w:rsidRDefault="0036035C" w:rsidP="00B823A8">
      <w:pPr>
        <w:pStyle w:val="Overskrift2"/>
        <w:numPr>
          <w:ilvl w:val="0"/>
          <w:numId w:val="0"/>
        </w:numPr>
        <w:ind w:left="576"/>
      </w:pPr>
      <w:r>
        <w:rPr>
          <w:noProof/>
        </w:rPr>
        <w:pict>
          <v:shape id="_x0000_s1042" type="#_x0000_t34" style="position:absolute;left:0;text-align:left;margin-left:279pt;margin-top:0;width:64.5pt;height:35pt;flip:y;z-index:251672576" o:connectortype="elbow" adj="-252,177120,-123572">
            <v:stroke endarrow="block"/>
          </v:shape>
        </w:pict>
      </w:r>
      <w:r>
        <w:rPr>
          <w:noProof/>
        </w:rPr>
        <w:pict>
          <v:shape id="_x0000_s1036" type="#_x0000_t32" style="position:absolute;left:0;text-align:left;margin-left:426pt;margin-top:3.75pt;width:33pt;height:0;z-index:251667456" o:connectortype="straight">
            <v:stroke endarrow="oval"/>
          </v:shape>
        </w:pict>
      </w:r>
    </w:p>
    <w:p w:rsidR="00B823A8" w:rsidRDefault="0036035C" w:rsidP="00B823A8">
      <w:pPr>
        <w:pStyle w:val="Overskrift2"/>
        <w:numPr>
          <w:ilvl w:val="0"/>
          <w:numId w:val="0"/>
        </w:numPr>
        <w:ind w:left="576"/>
      </w:pPr>
      <w:r>
        <w:rPr>
          <w:noProof/>
        </w:rPr>
        <w:pict>
          <v:rect id="_x0000_s1032" style="position:absolute;left:0;text-align:left;margin-left:24pt;margin-top:9.5pt;width:84.75pt;height:55.5pt;z-index:251663360">
            <v:textbox>
              <w:txbxContent>
                <w:p w:rsidR="00B823A8" w:rsidRPr="00B823A8" w:rsidRDefault="00B823A8">
                  <w:pPr>
                    <w:rPr>
                      <w:b/>
                    </w:rPr>
                  </w:pPr>
                  <w:r w:rsidRPr="00B823A8">
                    <w:rPr>
                      <w:b/>
                    </w:rPr>
                    <w:t>Oprydning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030" type="#_x0000_t22" style="position:absolute;left:0;text-align:left;margin-left:252pt;margin-top:9.5pt;width:51.75pt;height:63pt;z-index:251661312"/>
        </w:pict>
      </w:r>
      <w:r>
        <w:rPr>
          <w:noProof/>
        </w:rPr>
        <w:pict>
          <v:shape id="_x0000_s1029" type="#_x0000_t22" style="position:absolute;left:0;text-align:left;margin-left:128.25pt;margin-top:8pt;width:51.75pt;height:63pt;z-index:251660288"/>
        </w:pict>
      </w:r>
    </w:p>
    <w:p w:rsidR="00B823A8" w:rsidRDefault="0036035C" w:rsidP="00B823A8">
      <w:pPr>
        <w:pStyle w:val="Overskrift2"/>
        <w:numPr>
          <w:ilvl w:val="0"/>
          <w:numId w:val="0"/>
        </w:numPr>
        <w:ind w:left="576"/>
      </w:pPr>
      <w:r>
        <w:rPr>
          <w:noProof/>
        </w:rPr>
        <w:pict>
          <v:shape id="_x0000_s1037" type="#_x0000_t32" style="position:absolute;left:0;text-align:left;margin-left:108.75pt;margin-top:15.55pt;width:19.5pt;height:0;z-index:251668480" o:connectortype="straight">
            <v:stroke endarrow="block"/>
          </v:shape>
        </w:pict>
      </w:r>
      <w:r>
        <w:rPr>
          <w:noProof/>
        </w:rPr>
        <w:pict>
          <v:shape id="_x0000_s1031" type="#_x0000_t32" style="position:absolute;left:0;text-align:left;margin-left:185.25pt;margin-top:15.5pt;width:61.5pt;height:.05pt;z-index:251662336" o:connectortype="straight">
            <v:stroke endarrow="block"/>
          </v:shape>
        </w:pict>
      </w:r>
    </w:p>
    <w:p w:rsidR="00B823A8" w:rsidRDefault="00B823A8" w:rsidP="00B823A8">
      <w:pPr>
        <w:pStyle w:val="Overskrift2"/>
        <w:numPr>
          <w:ilvl w:val="0"/>
          <w:numId w:val="0"/>
        </w:numPr>
        <w:ind w:left="576"/>
      </w:pPr>
    </w:p>
    <w:p w:rsidR="00B823A8" w:rsidRDefault="00B823A8" w:rsidP="00B823A8">
      <w:pPr>
        <w:pStyle w:val="Overskrift2"/>
        <w:numPr>
          <w:ilvl w:val="0"/>
          <w:numId w:val="0"/>
        </w:numPr>
        <w:ind w:left="576"/>
      </w:pPr>
    </w:p>
    <w:p w:rsidR="00C85F5A" w:rsidRDefault="00C85F5A" w:rsidP="00C85F5A">
      <w:pPr>
        <w:pStyle w:val="Overskrift2"/>
      </w:pPr>
      <w:bookmarkStart w:id="4" w:name="_Toc328726969"/>
      <w:proofErr w:type="spellStart"/>
      <w:r>
        <w:t>Splunk</w:t>
      </w:r>
      <w:proofErr w:type="spellEnd"/>
      <w:r>
        <w:t xml:space="preserve"> job</w:t>
      </w:r>
      <w:bookmarkEnd w:id="4"/>
    </w:p>
    <w:p w:rsidR="00C85F5A" w:rsidRDefault="00C85F5A" w:rsidP="00C85F5A">
      <w:r>
        <w:t xml:space="preserve">Dette job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DoDi</w:t>
      </w:r>
      <w:proofErr w:type="spellEnd"/>
      <w:r>
        <w:t xml:space="preserve"> platformen, og er ansvarlig for at trække data fra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indexet</w:t>
      </w:r>
      <w:proofErr w:type="spellEnd"/>
      <w:r>
        <w:t xml:space="preserve"> over i en </w:t>
      </w:r>
      <w:proofErr w:type="spellStart"/>
      <w:r>
        <w:t>MySQL</w:t>
      </w:r>
      <w:proofErr w:type="spellEnd"/>
      <w:r>
        <w:t xml:space="preserve"> database.</w:t>
      </w:r>
    </w:p>
    <w:p w:rsidR="00C85F5A" w:rsidRDefault="00C85F5A" w:rsidP="00C85F5A"/>
    <w:p w:rsidR="00C85F5A" w:rsidRDefault="00C85F5A" w:rsidP="00C85F5A">
      <w:r>
        <w:t xml:space="preserve">Scriptet mapper data fra </w:t>
      </w:r>
      <w:proofErr w:type="spellStart"/>
      <w:r>
        <w:t>Splunk</w:t>
      </w:r>
      <w:proofErr w:type="spellEnd"/>
      <w:r>
        <w:t xml:space="preserve"> til Skema i </w:t>
      </w:r>
      <w:proofErr w:type="spellStart"/>
      <w:r>
        <w:t>MySQL</w:t>
      </w:r>
      <w:proofErr w:type="spellEnd"/>
      <w:r>
        <w:t xml:space="preserve">. </w:t>
      </w:r>
      <w:proofErr w:type="spellStart"/>
      <w:r>
        <w:t>Mapning</w:t>
      </w:r>
      <w:proofErr w:type="spellEnd"/>
      <w:r>
        <w:t xml:space="preserve"> er som følger</w:t>
      </w:r>
    </w:p>
    <w:p w:rsidR="00C85F5A" w:rsidRDefault="00C85F5A" w:rsidP="00C85F5A"/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r w:rsidRPr="00C85F5A">
        <w:rPr>
          <w:rFonts w:ascii="Courier New" w:hAnsi="Courier New" w:cs="Courier New"/>
          <w:sz w:val="20"/>
        </w:rPr>
        <w:t>Splunk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                 </w:t>
      </w:r>
      <w:proofErr w:type="spellStart"/>
      <w:r w:rsidRPr="00C85F5A">
        <w:rPr>
          <w:rFonts w:ascii="Courier New" w:hAnsi="Courier New" w:cs="Courier New"/>
          <w:sz w:val="20"/>
        </w:rPr>
        <w:t>MySQL</w:t>
      </w:r>
      <w:proofErr w:type="spell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r w:rsidRPr="00C85F5A">
        <w:rPr>
          <w:rFonts w:ascii="Courier New" w:hAnsi="Courier New" w:cs="Courier New"/>
          <w:sz w:val="20"/>
        </w:rPr>
        <w:t>------------------------------------------------------------------</w:t>
      </w:r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r w:rsidRPr="00C85F5A">
        <w:rPr>
          <w:rFonts w:ascii="Courier New" w:hAnsi="Courier New" w:cs="Courier New"/>
          <w:sz w:val="20"/>
        </w:rPr>
        <w:t>PersonCivilRegistration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</w:t>
      </w:r>
      <w:proofErr w:type="spellStart"/>
      <w:r w:rsidRPr="00C85F5A">
        <w:rPr>
          <w:rFonts w:ascii="Courier New" w:hAnsi="Courier New" w:cs="Courier New"/>
          <w:sz w:val="20"/>
        </w:rPr>
        <w:t>cprNrBorger</w:t>
      </w:r>
      <w:proofErr w:type="spell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r w:rsidRPr="00C85F5A">
        <w:rPr>
          <w:rFonts w:ascii="Courier New" w:hAnsi="Courier New" w:cs="Courier New"/>
          <w:sz w:val="20"/>
        </w:rPr>
        <w:t>UserIdentification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     bruger</w:t>
      </w:r>
    </w:p>
    <w:p w:rsidR="00C85F5A" w:rsidRPr="00D66570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 w:rsidRPr="00D66570">
        <w:rPr>
          <w:rFonts w:ascii="Courier New" w:hAnsi="Courier New" w:cs="Courier New"/>
          <w:sz w:val="20"/>
          <w:lang w:val="en-US"/>
        </w:rPr>
        <w:t>UserIdentificationOnBehalfOf</w:t>
      </w:r>
      <w:proofErr w:type="spellEnd"/>
      <w:r w:rsidRPr="00D66570">
        <w:rPr>
          <w:rFonts w:ascii="Courier New" w:hAnsi="Courier New" w:cs="Courier New"/>
          <w:sz w:val="20"/>
          <w:lang w:val="en-US"/>
        </w:rPr>
        <w:t xml:space="preserve">                </w:t>
      </w:r>
      <w:proofErr w:type="spellStart"/>
      <w:r w:rsidRPr="00D66570">
        <w:rPr>
          <w:rFonts w:ascii="Courier New" w:hAnsi="Courier New" w:cs="Courier New"/>
          <w:sz w:val="20"/>
          <w:lang w:val="en-US"/>
        </w:rPr>
        <w:t>ansvarlig</w:t>
      </w:r>
      <w:proofErr w:type="spellEnd"/>
    </w:p>
    <w:p w:rsidR="00C85F5A" w:rsidRPr="00D66570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 w:rsidRPr="00D66570">
        <w:rPr>
          <w:rFonts w:ascii="Courier New" w:hAnsi="Courier New" w:cs="Courier New"/>
          <w:sz w:val="20"/>
          <w:lang w:val="en-US"/>
        </w:rPr>
        <w:t>HealthcareProfessionalOrganization</w:t>
      </w:r>
      <w:proofErr w:type="spellEnd"/>
      <w:r w:rsidRPr="00D66570">
        <w:rPr>
          <w:rFonts w:ascii="Courier New" w:hAnsi="Courier New" w:cs="Courier New"/>
          <w:sz w:val="20"/>
          <w:lang w:val="en-US"/>
        </w:rPr>
        <w:t xml:space="preserve">          </w:t>
      </w:r>
      <w:proofErr w:type="spellStart"/>
      <w:r w:rsidRPr="00D66570">
        <w:rPr>
          <w:rFonts w:ascii="Courier New" w:hAnsi="Courier New" w:cs="Courier New"/>
          <w:sz w:val="20"/>
          <w:lang w:val="en-US"/>
        </w:rPr>
        <w:t>orgUsingID</w:t>
      </w:r>
      <w:proofErr w:type="spellEnd"/>
    </w:p>
    <w:p w:rsidR="00C85F5A" w:rsidRPr="00D66570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  <w:lang w:val="en-US"/>
        </w:rPr>
      </w:pPr>
      <w:proofErr w:type="spellStart"/>
      <w:r w:rsidRPr="00D66570">
        <w:rPr>
          <w:rFonts w:ascii="Courier New" w:hAnsi="Courier New" w:cs="Courier New"/>
          <w:sz w:val="20"/>
          <w:lang w:val="en-US"/>
        </w:rPr>
        <w:t>SourceSystemIdentifier</w:t>
      </w:r>
      <w:proofErr w:type="spellEnd"/>
      <w:r w:rsidRPr="00D66570">
        <w:rPr>
          <w:rFonts w:ascii="Courier New" w:hAnsi="Courier New" w:cs="Courier New"/>
          <w:sz w:val="20"/>
          <w:lang w:val="en-US"/>
        </w:rPr>
        <w:t xml:space="preserve">                      </w:t>
      </w:r>
      <w:proofErr w:type="spellStart"/>
      <w:r w:rsidRPr="00D66570">
        <w:rPr>
          <w:rFonts w:ascii="Courier New" w:hAnsi="Courier New" w:cs="Courier New"/>
          <w:sz w:val="20"/>
          <w:lang w:val="en-US"/>
        </w:rPr>
        <w:t>systemName</w:t>
      </w:r>
      <w:proofErr w:type="spell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proofErr w:type="gramStart"/>
      <w:r w:rsidRPr="00C85F5A">
        <w:rPr>
          <w:rFonts w:ascii="Courier New" w:hAnsi="Courier New" w:cs="Courier New"/>
          <w:sz w:val="20"/>
        </w:rPr>
        <w:t>Activity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               handling</w:t>
      </w:r>
      <w:proofErr w:type="gram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proofErr w:type="spellStart"/>
      <w:r w:rsidRPr="00C85F5A">
        <w:rPr>
          <w:rFonts w:ascii="Courier New" w:hAnsi="Courier New" w:cs="Courier New"/>
          <w:sz w:val="20"/>
        </w:rPr>
        <w:t>SessionId</w:t>
      </w:r>
      <w:proofErr w:type="spellEnd"/>
      <w:r w:rsidRPr="00C85F5A">
        <w:rPr>
          <w:rFonts w:ascii="Courier New" w:hAnsi="Courier New" w:cs="Courier New"/>
          <w:sz w:val="20"/>
        </w:rPr>
        <w:t xml:space="preserve">                                   </w:t>
      </w:r>
      <w:proofErr w:type="spellStart"/>
      <w:r w:rsidRPr="00C85F5A">
        <w:rPr>
          <w:rFonts w:ascii="Courier New" w:hAnsi="Courier New" w:cs="Courier New"/>
          <w:sz w:val="20"/>
        </w:rPr>
        <w:t>sessionId</w:t>
      </w:r>
      <w:proofErr w:type="spellEnd"/>
    </w:p>
    <w:p w:rsidR="00C85F5A" w:rsidRPr="00C85F5A" w:rsidRDefault="00C85F5A" w:rsidP="00C85F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sz w:val="20"/>
        </w:rPr>
      </w:pPr>
      <w:r w:rsidRPr="00C85F5A">
        <w:rPr>
          <w:rFonts w:ascii="Courier New" w:hAnsi="Courier New" w:cs="Courier New"/>
          <w:sz w:val="20"/>
        </w:rPr>
        <w:t>"2012....."                                 tidspunkt</w:t>
      </w:r>
    </w:p>
    <w:p w:rsidR="00C85F5A" w:rsidRDefault="00C85F5A" w:rsidP="00C85F5A"/>
    <w:p w:rsidR="00C85F5A" w:rsidRDefault="00C85F5A" w:rsidP="00C85F5A">
      <w:r>
        <w:t xml:space="preserve">Baseret på følgende input format til </w:t>
      </w:r>
      <w:proofErr w:type="spellStart"/>
      <w:r>
        <w:t>Splunk</w:t>
      </w:r>
      <w:proofErr w:type="spellEnd"/>
    </w:p>
    <w:p w:rsidR="00C85F5A" w:rsidRDefault="00C85F5A" w:rsidP="00C85F5A"/>
    <w:p w:rsidR="00C85F5A" w:rsidRPr="00C85F5A" w:rsidRDefault="00C85F5A" w:rsidP="00C85F5A">
      <w:pPr>
        <w:pStyle w:val="FormateretHTML"/>
        <w:rPr>
          <w:lang w:val="en-US"/>
        </w:rPr>
      </w:pPr>
      <w:r w:rsidRPr="00C85F5A">
        <w:rPr>
          <w:rStyle w:val="HTML-kode"/>
          <w:lang w:val="en-US"/>
        </w:rPr>
        <w:t xml:space="preserve">2012-06-18 13:38:10,239Z </w:t>
      </w:r>
      <w:proofErr w:type="spellStart"/>
      <w:r w:rsidRPr="00C85F5A">
        <w:rPr>
          <w:rStyle w:val="HTML-kode"/>
          <w:lang w:val="en-US"/>
        </w:rPr>
        <w:t>PersonCivilRegistrationIdentifier</w:t>
      </w:r>
      <w:proofErr w:type="spellEnd"/>
      <w:r w:rsidRPr="00C85F5A">
        <w:rPr>
          <w:rStyle w:val="HTML-kode"/>
          <w:lang w:val="en-US"/>
        </w:rPr>
        <w:t xml:space="preserve">="100000003" </w:t>
      </w:r>
      <w:proofErr w:type="spellStart"/>
      <w:r w:rsidRPr="00C85F5A">
        <w:rPr>
          <w:rStyle w:val="HTML-kode"/>
          <w:lang w:val="en-US"/>
        </w:rPr>
        <w:t>EventDateTime</w:t>
      </w:r>
      <w:proofErr w:type="spellEnd"/>
      <w:r w:rsidRPr="00C85F5A">
        <w:rPr>
          <w:rStyle w:val="HTML-kode"/>
          <w:lang w:val="en-US"/>
        </w:rPr>
        <w:t xml:space="preserve">="2012-06-18T13:38:10.109Z" </w:t>
      </w:r>
      <w:proofErr w:type="spellStart"/>
      <w:r w:rsidRPr="00C85F5A">
        <w:rPr>
          <w:rStyle w:val="HTML-kode"/>
          <w:lang w:val="en-US"/>
        </w:rPr>
        <w:t>UserIdentifier</w:t>
      </w:r>
      <w:proofErr w:type="spellEnd"/>
      <w:r w:rsidRPr="00C85F5A">
        <w:rPr>
          <w:rStyle w:val="HTML-kode"/>
          <w:lang w:val="en-US"/>
        </w:rPr>
        <w:t xml:space="preserve">="0101001000" </w:t>
      </w:r>
      <w:proofErr w:type="spellStart"/>
      <w:r w:rsidRPr="00C85F5A">
        <w:rPr>
          <w:rStyle w:val="HTML-kode"/>
          <w:lang w:val="en-US"/>
        </w:rPr>
        <w:t>UserIdentifierOnBehalfOf</w:t>
      </w:r>
      <w:proofErr w:type="spellEnd"/>
      <w:r w:rsidRPr="00C85F5A">
        <w:rPr>
          <w:rStyle w:val="HTML-kode"/>
          <w:lang w:val="en-US"/>
        </w:rPr>
        <w:t xml:space="preserve">="0101001000" </w:t>
      </w:r>
      <w:proofErr w:type="spellStart"/>
      <w:r w:rsidRPr="00C85F5A">
        <w:rPr>
          <w:rStyle w:val="HTML-kode"/>
          <w:lang w:val="en-US"/>
        </w:rPr>
        <w:t>HealthcareProfessionalOrganization</w:t>
      </w:r>
      <w:proofErr w:type="spellEnd"/>
      <w:r w:rsidRPr="00C85F5A">
        <w:rPr>
          <w:rStyle w:val="HTML-kode"/>
          <w:lang w:val="en-US"/>
        </w:rPr>
        <w:t>="SOR</w:t>
      </w:r>
      <w:proofErr w:type="gramStart"/>
      <w:r w:rsidRPr="00C85F5A">
        <w:rPr>
          <w:rStyle w:val="HTML-kode"/>
          <w:lang w:val="en-US"/>
        </w:rPr>
        <w:t>:12345678</w:t>
      </w:r>
      <w:proofErr w:type="gramEnd"/>
      <w:r w:rsidRPr="00C85F5A">
        <w:rPr>
          <w:rStyle w:val="HTML-kode"/>
          <w:lang w:val="en-US"/>
        </w:rPr>
        <w:t xml:space="preserve">" </w:t>
      </w:r>
      <w:proofErr w:type="spellStart"/>
      <w:r w:rsidRPr="00C85F5A">
        <w:rPr>
          <w:rStyle w:val="HTML-kode"/>
          <w:lang w:val="en-US"/>
        </w:rPr>
        <w:t>SourceSystemIdentifier</w:t>
      </w:r>
      <w:proofErr w:type="spellEnd"/>
      <w:r w:rsidRPr="00C85F5A">
        <w:rPr>
          <w:rStyle w:val="HTML-kode"/>
          <w:lang w:val="en-US"/>
        </w:rPr>
        <w:t>="System name" Activity="</w:t>
      </w:r>
      <w:proofErr w:type="spellStart"/>
      <w:r w:rsidRPr="00C85F5A">
        <w:rPr>
          <w:rStyle w:val="HTML-kode"/>
          <w:lang w:val="en-US"/>
        </w:rPr>
        <w:t>Opslag</w:t>
      </w:r>
      <w:proofErr w:type="spellEnd"/>
      <w:r w:rsidRPr="00C85F5A">
        <w:rPr>
          <w:rStyle w:val="HTML-kode"/>
          <w:lang w:val="en-US"/>
        </w:rPr>
        <w:t xml:space="preserve"> </w:t>
      </w:r>
      <w:proofErr w:type="spellStart"/>
      <w:r w:rsidRPr="00C85F5A">
        <w:rPr>
          <w:rStyle w:val="HTML-kode"/>
          <w:lang w:val="en-US"/>
        </w:rPr>
        <w:t>på</w:t>
      </w:r>
      <w:proofErr w:type="spellEnd"/>
      <w:r w:rsidRPr="00C85F5A">
        <w:rPr>
          <w:rStyle w:val="HTML-kode"/>
          <w:lang w:val="en-US"/>
        </w:rPr>
        <w:t xml:space="preserve"> NPI" </w:t>
      </w:r>
      <w:proofErr w:type="spellStart"/>
      <w:r w:rsidRPr="00C85F5A">
        <w:rPr>
          <w:rStyle w:val="HTML-kode"/>
          <w:lang w:val="en-US"/>
        </w:rPr>
        <w:t>SessionId</w:t>
      </w:r>
      <w:proofErr w:type="spellEnd"/>
      <w:r w:rsidRPr="00C85F5A">
        <w:rPr>
          <w:rStyle w:val="HTML-kode"/>
          <w:lang w:val="en-US"/>
        </w:rPr>
        <w:t>="urn:uuid:145d6c9c-b873-47ab-9203-8eaa306013ad"</w:t>
      </w:r>
    </w:p>
    <w:p w:rsidR="00C85F5A" w:rsidRDefault="00C85F5A" w:rsidP="00C85F5A">
      <w:pPr>
        <w:pStyle w:val="Overskrift3"/>
      </w:pPr>
      <w:bookmarkStart w:id="5" w:name="_Toc328726970"/>
      <w:r>
        <w:t>Opbygning</w:t>
      </w:r>
      <w:bookmarkEnd w:id="5"/>
    </w:p>
    <w:p w:rsidR="00C85F5A" w:rsidRDefault="00C85F5A" w:rsidP="00C85F5A">
      <w:r>
        <w:t>Jobbet gør følgende:</w:t>
      </w:r>
    </w:p>
    <w:p w:rsidR="00C85F5A" w:rsidRDefault="00C85F5A" w:rsidP="00C85F5A"/>
    <w:p w:rsidR="00C85F5A" w:rsidRDefault="00C85F5A" w:rsidP="00C85F5A">
      <w:pPr>
        <w:pStyle w:val="Listeafsnit"/>
        <w:numPr>
          <w:ilvl w:val="0"/>
          <w:numId w:val="47"/>
        </w:numPr>
      </w:pPr>
      <w:r>
        <w:t xml:space="preserve">Forbinder til </w:t>
      </w:r>
      <w:proofErr w:type="spellStart"/>
      <w:r>
        <w:t>Splunk</w:t>
      </w:r>
      <w:proofErr w:type="spellEnd"/>
      <w:r>
        <w:t xml:space="preserve"> med et </w:t>
      </w:r>
      <w:proofErr w:type="spellStart"/>
      <w:r>
        <w:t>konfigure</w:t>
      </w:r>
      <w:r w:rsidR="000A248E">
        <w:t>r</w:t>
      </w:r>
      <w:r>
        <w:t>bart</w:t>
      </w:r>
      <w:proofErr w:type="spellEnd"/>
      <w:r>
        <w:t xml:space="preserve"> interval</w:t>
      </w:r>
    </w:p>
    <w:p w:rsidR="00C85F5A" w:rsidRDefault="00C85F5A" w:rsidP="00C85F5A">
      <w:pPr>
        <w:pStyle w:val="Listeafsnit"/>
        <w:numPr>
          <w:ilvl w:val="0"/>
          <w:numId w:val="47"/>
        </w:numPr>
      </w:pPr>
      <w:r>
        <w:t>Udføre</w:t>
      </w:r>
      <w:r w:rsidR="000A248E">
        <w:t>r</w:t>
      </w:r>
      <w:r>
        <w:t xml:space="preserve"> søgning i </w:t>
      </w:r>
      <w:proofErr w:type="spellStart"/>
      <w:r>
        <w:t>Splunk</w:t>
      </w:r>
      <w:proofErr w:type="spellEnd"/>
      <w:r>
        <w:t xml:space="preserve"> </w:t>
      </w:r>
      <w:proofErr w:type="spellStart"/>
      <w:r>
        <w:t>udfra</w:t>
      </w:r>
      <w:proofErr w:type="spellEnd"/>
      <w:r>
        <w:t xml:space="preserve"> hvor langt man er nået - hvis det er første gang jobbet køre</w:t>
      </w:r>
      <w:r w:rsidR="000A248E">
        <w:t>r</w:t>
      </w:r>
      <w:r>
        <w:t xml:space="preserve"> vil det tage op til </w:t>
      </w:r>
      <w:r w:rsidR="000A248E">
        <w:t>”</w:t>
      </w:r>
      <w:r>
        <w:t>nu</w:t>
      </w:r>
      <w:r w:rsidR="000A248E">
        <w:t>”</w:t>
      </w:r>
      <w:r>
        <w:t xml:space="preserve"> minus 30 sec. Ellers hentes alt der er </w:t>
      </w:r>
      <w:proofErr w:type="spellStart"/>
      <w:r>
        <w:t>indexeret</w:t>
      </w:r>
      <w:proofErr w:type="spellEnd"/>
      <w:r>
        <w:t xml:space="preserve"> siden sidste kørsel til </w:t>
      </w:r>
      <w:r w:rsidR="000A248E">
        <w:t>”</w:t>
      </w:r>
      <w:r>
        <w:t>nu</w:t>
      </w:r>
      <w:r w:rsidR="000A248E">
        <w:t>”</w:t>
      </w:r>
      <w:r>
        <w:t xml:space="preserve"> minus 30 sec.</w:t>
      </w:r>
    </w:p>
    <w:p w:rsidR="00C85F5A" w:rsidRDefault="00C85F5A" w:rsidP="00C85F5A">
      <w:pPr>
        <w:pStyle w:val="Listeafsnit"/>
        <w:numPr>
          <w:ilvl w:val="0"/>
          <w:numId w:val="47"/>
        </w:numPr>
      </w:pPr>
      <w:r>
        <w:t>Overføre</w:t>
      </w:r>
      <w:r w:rsidR="000A248E">
        <w:t>r</w:t>
      </w:r>
      <w:r>
        <w:t xml:space="preserve"> data til </w:t>
      </w:r>
      <w:proofErr w:type="spellStart"/>
      <w:r>
        <w:t>MySql</w:t>
      </w:r>
      <w:proofErr w:type="spellEnd"/>
      <w:r>
        <w:t xml:space="preserve"> og opdatere</w:t>
      </w:r>
      <w:r w:rsidR="000A248E">
        <w:t>r</w:t>
      </w:r>
      <w:r>
        <w:t xml:space="preserve"> hvor langt jobbet er nået i samme </w:t>
      </w:r>
      <w:proofErr w:type="spellStart"/>
      <w:r>
        <w:t>transaction</w:t>
      </w:r>
      <w:proofErr w:type="spellEnd"/>
      <w:r>
        <w:t>.</w:t>
      </w:r>
    </w:p>
    <w:p w:rsidR="00C85F5A" w:rsidRDefault="00313549" w:rsidP="00C85F5A">
      <w:pPr>
        <w:pStyle w:val="Overskrift3"/>
      </w:pPr>
      <w:bookmarkStart w:id="6" w:name="antagelser"/>
      <w:bookmarkStart w:id="7" w:name="_Toc328726971"/>
      <w:bookmarkEnd w:id="6"/>
      <w:r>
        <w:t>Yderligere oplysninger</w:t>
      </w:r>
      <w:bookmarkEnd w:id="7"/>
    </w:p>
    <w:p w:rsidR="00313549" w:rsidRDefault="00C85F5A" w:rsidP="00C85F5A">
      <w:r>
        <w:t>Jobbet henter data ud</w:t>
      </w:r>
      <w:r w:rsidR="00313549">
        <w:t xml:space="preserve"> </w:t>
      </w:r>
      <w:r>
        <w:t xml:space="preserve">fra tidspunktet de er </w:t>
      </w:r>
      <w:proofErr w:type="spellStart"/>
      <w:r>
        <w:t>indexeret</w:t>
      </w:r>
      <w:proofErr w:type="spellEnd"/>
      <w:r>
        <w:t xml:space="preserve"> på i </w:t>
      </w:r>
      <w:proofErr w:type="spellStart"/>
      <w:r>
        <w:t>Splunk</w:t>
      </w:r>
      <w:proofErr w:type="spellEnd"/>
      <w:r>
        <w:t xml:space="preserve">, da man ikke kan være sikker på at datoen i logs vil være fortløbende - nogle servere kan f.eks. være </w:t>
      </w:r>
      <w:r w:rsidR="00313549">
        <w:t xml:space="preserve">offline og først aflevere </w:t>
      </w:r>
      <w:proofErr w:type="spellStart"/>
      <w:r w:rsidR="00313549">
        <w:t>log-opsamlinger</w:t>
      </w:r>
      <w:proofErr w:type="spellEnd"/>
      <w:r w:rsidR="00313549">
        <w:t xml:space="preserve"> til central behandling på et senere tidspunkt end data faktisk er logget. Dette er med til at sikre at alle data opsamles i </w:t>
      </w:r>
      <w:proofErr w:type="spellStart"/>
      <w:r w:rsidR="00313549">
        <w:t>MySQL</w:t>
      </w:r>
      <w:proofErr w:type="spellEnd"/>
      <w:r w:rsidR="00313549">
        <w:t xml:space="preserve"> databasen.</w:t>
      </w:r>
    </w:p>
    <w:p w:rsidR="00313549" w:rsidRDefault="00313549" w:rsidP="00C85F5A"/>
    <w:p w:rsidR="00C85F5A" w:rsidRDefault="00C85F5A" w:rsidP="00C85F5A">
      <w:r>
        <w:t xml:space="preserve">Desuden er der et </w:t>
      </w:r>
      <w:proofErr w:type="spellStart"/>
      <w:r>
        <w:t>delay</w:t>
      </w:r>
      <w:proofErr w:type="spellEnd"/>
      <w:r>
        <w:t xml:space="preserve"> på (default) 3 sekunder der sikre</w:t>
      </w:r>
      <w:r w:rsidR="000A248E">
        <w:t>r</w:t>
      </w:r>
      <w:r>
        <w:t xml:space="preserve"> at man ikke henter data op til det sekund som scriptet køre</w:t>
      </w:r>
      <w:r w:rsidR="00313549">
        <w:t>r</w:t>
      </w:r>
      <w:r>
        <w:t xml:space="preserve">. </w:t>
      </w:r>
    </w:p>
    <w:p w:rsidR="00C85F5A" w:rsidRDefault="00C85F5A" w:rsidP="00C85F5A">
      <w:pPr>
        <w:pStyle w:val="Overskrift2"/>
      </w:pPr>
      <w:bookmarkStart w:id="8" w:name="usikkerhed"/>
      <w:bookmarkStart w:id="9" w:name="_Toc328726972"/>
      <w:bookmarkEnd w:id="8"/>
      <w:proofErr w:type="spellStart"/>
      <w:r>
        <w:t>WebService</w:t>
      </w:r>
      <w:bookmarkEnd w:id="9"/>
      <w:proofErr w:type="spellEnd"/>
    </w:p>
    <w:p w:rsidR="00313549" w:rsidRDefault="00313549" w:rsidP="00C85F5A">
      <w:r>
        <w:t xml:space="preserve">Webservicen </w:t>
      </w:r>
      <w:proofErr w:type="spellStart"/>
      <w:r>
        <w:t>deployes</w:t>
      </w:r>
      <w:proofErr w:type="spellEnd"/>
      <w:r>
        <w:t xml:space="preserve"> på NSP platformen, og udstiller de opsamlede logs til aftagersystemerne.</w:t>
      </w:r>
    </w:p>
    <w:p w:rsidR="00313549" w:rsidRDefault="00313549" w:rsidP="00C85F5A"/>
    <w:p w:rsidR="00C85F5A" w:rsidRDefault="00C85F5A" w:rsidP="00C85F5A">
      <w:r>
        <w:t xml:space="preserve">Webservicens opgave er at søge i logninger, ud fra et given </w:t>
      </w:r>
      <w:proofErr w:type="spellStart"/>
      <w:r>
        <w:t>cpr</w:t>
      </w:r>
      <w:proofErr w:type="spellEnd"/>
      <w:r>
        <w:t xml:space="preserve"> nummer, og evt. et dato interval. Alle logninger der opfylder de angivne kriterier returneres. Webservicen udstiller denne funktio</w:t>
      </w:r>
      <w:r w:rsidR="00313549">
        <w:t xml:space="preserve">nalitet via en SOAP webservice, beskyttet med DGWS og </w:t>
      </w:r>
      <w:proofErr w:type="spellStart"/>
      <w:r w:rsidR="00313549">
        <w:t>whitelist</w:t>
      </w:r>
      <w:proofErr w:type="spellEnd"/>
      <w:r w:rsidR="00313549">
        <w:t xml:space="preserve"> filtrering på CVR nummer.</w:t>
      </w:r>
    </w:p>
    <w:p w:rsidR="00C85F5A" w:rsidRDefault="008B1F5F" w:rsidP="00C85F5A">
      <w:pPr>
        <w:pStyle w:val="Overskrift2"/>
      </w:pPr>
      <w:bookmarkStart w:id="10" w:name="_Toc328726973"/>
      <w:proofErr w:type="spellStart"/>
      <w:r>
        <w:t>Oprydnings</w:t>
      </w:r>
      <w:r w:rsidR="00C85F5A">
        <w:t>job</w:t>
      </w:r>
      <w:bookmarkEnd w:id="10"/>
      <w:proofErr w:type="spellEnd"/>
    </w:p>
    <w:p w:rsidR="00313549" w:rsidRDefault="00313549" w:rsidP="00313549">
      <w:r>
        <w:t xml:space="preserve">Jobbet </w:t>
      </w:r>
      <w:proofErr w:type="spellStart"/>
      <w:r>
        <w:t>deployes</w:t>
      </w:r>
      <w:proofErr w:type="spellEnd"/>
      <w:r>
        <w:t xml:space="preserve"> på </w:t>
      </w:r>
      <w:proofErr w:type="spellStart"/>
      <w:r>
        <w:t>DoDi</w:t>
      </w:r>
      <w:proofErr w:type="spellEnd"/>
      <w:r>
        <w:t xml:space="preserve"> platformen.</w:t>
      </w:r>
    </w:p>
    <w:p w:rsidR="00313549" w:rsidRPr="00313549" w:rsidRDefault="00313549" w:rsidP="00313549"/>
    <w:p w:rsidR="00C85F5A" w:rsidRDefault="00C85F5A" w:rsidP="00C85F5A">
      <w:r>
        <w:t xml:space="preserve">Oprydningsjobbet kigger i databasen med et </w:t>
      </w:r>
      <w:proofErr w:type="spellStart"/>
      <w:r>
        <w:t>konfigure</w:t>
      </w:r>
      <w:r w:rsidR="000A248E">
        <w:t>r</w:t>
      </w:r>
      <w:bookmarkStart w:id="11" w:name="_GoBack"/>
      <w:bookmarkEnd w:id="11"/>
      <w:r>
        <w:t>bart</w:t>
      </w:r>
      <w:proofErr w:type="spellEnd"/>
      <w:r>
        <w:t xml:space="preserve"> interval og slette alle logs der er ældre end 2 år.</w:t>
      </w:r>
    </w:p>
    <w:p w:rsidR="00C85F5A" w:rsidRPr="00C85F5A" w:rsidRDefault="00C85F5A" w:rsidP="00C85F5A"/>
    <w:p w:rsidR="00654335" w:rsidRPr="00CB2508" w:rsidRDefault="00654335" w:rsidP="00654335">
      <w:pPr>
        <w:pStyle w:val="Overskrift1"/>
      </w:pPr>
      <w:bookmarkStart w:id="12" w:name="_Toc263424147"/>
      <w:bookmarkStart w:id="13" w:name="_Toc292960819"/>
      <w:bookmarkStart w:id="14" w:name="_Toc328726974"/>
      <w:proofErr w:type="spellStart"/>
      <w:r w:rsidRPr="00CB2508">
        <w:lastRenderedPageBreak/>
        <w:t>Ændringslog</w:t>
      </w:r>
      <w:bookmarkEnd w:id="12"/>
      <w:bookmarkEnd w:id="13"/>
      <w:bookmarkEnd w:id="14"/>
      <w:proofErr w:type="spellEnd"/>
    </w:p>
    <w:p w:rsidR="00CD59B2" w:rsidRPr="00CB2508" w:rsidRDefault="00CD59B2" w:rsidP="00654335">
      <w:pPr>
        <w:pStyle w:val="Body"/>
        <w:rPr>
          <w:lang w:val="da-DK"/>
        </w:rPr>
      </w:pPr>
    </w:p>
    <w:tbl>
      <w:tblPr>
        <w:tblW w:w="8124" w:type="dxa"/>
        <w:tblInd w:w="108" w:type="dxa"/>
        <w:tblLayout w:type="fixed"/>
        <w:tblLook w:val="0000"/>
      </w:tblPr>
      <w:tblGrid>
        <w:gridCol w:w="1178"/>
        <w:gridCol w:w="1570"/>
        <w:gridCol w:w="3958"/>
        <w:gridCol w:w="1418"/>
      </w:tblGrid>
      <w:tr w:rsidR="00654335" w:rsidRPr="00CB2508" w:rsidTr="00654335">
        <w:trPr>
          <w:cantSplit/>
          <w:trHeight w:val="480"/>
          <w:tblHeader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Version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Dato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Ændring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</w:tcPr>
          <w:p w:rsidR="00654335" w:rsidRPr="00AB7397" w:rsidRDefault="00654335" w:rsidP="005E741B">
            <w:pPr>
              <w:pStyle w:val="Sub-heading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Ansvarlig</w:t>
            </w:r>
          </w:p>
          <w:p w:rsidR="00654335" w:rsidRPr="00AB7397" w:rsidRDefault="00654335" w:rsidP="005E741B">
            <w:pPr>
              <w:pStyle w:val="BodyA"/>
              <w:rPr>
                <w:rFonts w:ascii="Arial" w:hAnsi="Arial" w:cs="Arial"/>
                <w:sz w:val="22"/>
                <w:szCs w:val="22"/>
                <w:lang w:val="da-DK"/>
              </w:rPr>
            </w:pPr>
          </w:p>
        </w:tc>
      </w:tr>
      <w:tr w:rsidR="00654335" w:rsidRPr="00CB2508" w:rsidTr="00654335">
        <w:trPr>
          <w:cantSplit/>
          <w:trHeight w:val="480"/>
        </w:trPr>
        <w:tc>
          <w:tcPr>
            <w:tcW w:w="117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0</w:t>
            </w:r>
            <w:r w:rsidR="0045019A">
              <w:rPr>
                <w:rFonts w:ascii="Arial" w:hAnsi="Arial" w:cs="Arial"/>
                <w:sz w:val="22"/>
                <w:szCs w:val="22"/>
                <w:lang w:val="da-DK"/>
              </w:rPr>
              <w:t>.1</w:t>
            </w:r>
          </w:p>
        </w:tc>
        <w:tc>
          <w:tcPr>
            <w:tcW w:w="15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654335" w:rsidP="00654335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201</w:t>
            </w:r>
            <w:r w:rsidR="00461B48">
              <w:rPr>
                <w:rFonts w:ascii="Arial" w:hAnsi="Arial" w:cs="Arial"/>
                <w:sz w:val="22"/>
                <w:szCs w:val="22"/>
                <w:lang w:val="da-DK"/>
              </w:rPr>
              <w:t>2-06</w:t>
            </w: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-</w:t>
            </w:r>
            <w:r w:rsidR="00CD59B2" w:rsidRPr="00AB7397">
              <w:rPr>
                <w:rFonts w:ascii="Arial" w:hAnsi="Arial" w:cs="Arial"/>
                <w:sz w:val="22"/>
                <w:szCs w:val="22"/>
                <w:lang w:val="da-DK"/>
              </w:rPr>
              <w:t>28</w:t>
            </w:r>
          </w:p>
        </w:tc>
        <w:tc>
          <w:tcPr>
            <w:tcW w:w="395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654335" w:rsidRPr="00AB7397" w:rsidRDefault="00CD59B2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proofErr w:type="spellStart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Initielt</w:t>
            </w:r>
            <w:proofErr w:type="spellEnd"/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 xml:space="preserve"> dokument</w:t>
            </w:r>
          </w:p>
        </w:tc>
        <w:tc>
          <w:tcPr>
            <w:tcW w:w="14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654335" w:rsidRPr="00AB7397" w:rsidRDefault="00B509A4" w:rsidP="005E741B">
            <w:pPr>
              <w:pStyle w:val="BodyA"/>
              <w:tabs>
                <w:tab w:val="left" w:pos="709"/>
                <w:tab w:val="left" w:pos="1417"/>
                <w:tab w:val="left" w:pos="2126"/>
                <w:tab w:val="left" w:pos="2835"/>
              </w:tabs>
              <w:rPr>
                <w:rFonts w:ascii="Arial" w:hAnsi="Arial" w:cs="Arial"/>
                <w:sz w:val="22"/>
                <w:szCs w:val="22"/>
                <w:lang w:val="da-DK"/>
              </w:rPr>
            </w:pPr>
            <w:r w:rsidRPr="00AB7397">
              <w:rPr>
                <w:rFonts w:ascii="Arial" w:hAnsi="Arial" w:cs="Arial"/>
                <w:sz w:val="22"/>
                <w:szCs w:val="22"/>
                <w:lang w:val="da-DK"/>
              </w:rPr>
              <w:t>Trifork</w:t>
            </w:r>
          </w:p>
        </w:tc>
      </w:tr>
    </w:tbl>
    <w:p w:rsidR="00654335" w:rsidRPr="00CB2508" w:rsidRDefault="00654335" w:rsidP="00654335">
      <w:pPr>
        <w:tabs>
          <w:tab w:val="left" w:pos="1304"/>
          <w:tab w:val="left" w:pos="2608"/>
          <w:tab w:val="left" w:pos="3912"/>
          <w:tab w:val="left" w:pos="5216"/>
          <w:tab w:val="left" w:pos="6520"/>
          <w:tab w:val="left" w:pos="7824"/>
          <w:tab w:val="left" w:pos="9128"/>
        </w:tabs>
        <w:jc w:val="left"/>
        <w:rPr>
          <w:rFonts w:ascii="Times New Roman" w:hAnsi="Times New Roman"/>
          <w:sz w:val="20"/>
          <w:lang w:eastAsia="en-US"/>
        </w:rPr>
      </w:pPr>
    </w:p>
    <w:p w:rsidR="00D9292A" w:rsidRPr="00D9292A" w:rsidRDefault="00D9292A" w:rsidP="00D9292A"/>
    <w:sectPr w:rsidR="00D9292A" w:rsidRPr="00D9292A" w:rsidSect="0067584C">
      <w:footerReference w:type="default" r:id="rId8"/>
      <w:headerReference w:type="first" r:id="rId9"/>
      <w:footerReference w:type="first" r:id="rId10"/>
      <w:pgSz w:w="11900" w:h="16840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0AEF" w:rsidRDefault="00200AEF">
      <w:pPr>
        <w:spacing w:line="240" w:lineRule="auto"/>
      </w:pPr>
      <w:r>
        <w:separator/>
      </w:r>
    </w:p>
  </w:endnote>
  <w:endnote w:type="continuationSeparator" w:id="0">
    <w:p w:rsidR="00200AEF" w:rsidRDefault="00200A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Open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ヒラギノ角ゴ Pro W3">
    <w:charset w:val="4E"/>
    <w:family w:val="auto"/>
    <w:pitch w:val="variable"/>
    <w:sig w:usb0="E00002FF" w:usb1="7AC7FFFF" w:usb2="00000012" w:usb3="00000000" w:csb0="0002000D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Lohit Hindi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C8" w:rsidRPr="002F440C" w:rsidRDefault="007A7CC8" w:rsidP="00C6206D">
    <w:pPr>
      <w:jc w:val="right"/>
      <w:rPr>
        <w:rStyle w:val="Sidetal1"/>
      </w:rPr>
    </w:pPr>
    <w:r w:rsidRPr="002F440C">
      <w:rPr>
        <w:rStyle w:val="Sidetal1"/>
      </w:rPr>
      <w:t xml:space="preserve">Side </w:t>
    </w:r>
    <w:r w:rsidR="0036035C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PAGE </w:instrText>
    </w:r>
    <w:r w:rsidR="0036035C" w:rsidRPr="002F440C">
      <w:rPr>
        <w:rStyle w:val="Sidetal1"/>
      </w:rPr>
      <w:fldChar w:fldCharType="separate"/>
    </w:r>
    <w:r w:rsidR="00D66570">
      <w:rPr>
        <w:rStyle w:val="Sidetal1"/>
        <w:noProof/>
      </w:rPr>
      <w:t>4</w:t>
    </w:r>
    <w:r w:rsidR="0036035C" w:rsidRPr="002F440C">
      <w:rPr>
        <w:rStyle w:val="Sidetal1"/>
      </w:rPr>
      <w:fldChar w:fldCharType="end"/>
    </w:r>
    <w:r w:rsidRPr="002F440C">
      <w:rPr>
        <w:rStyle w:val="Sidetal1"/>
      </w:rPr>
      <w:t xml:space="preserve"> af </w:t>
    </w:r>
    <w:r w:rsidR="0036035C" w:rsidRPr="002F440C">
      <w:rPr>
        <w:rStyle w:val="Sidetal1"/>
      </w:rPr>
      <w:fldChar w:fldCharType="begin"/>
    </w:r>
    <w:r w:rsidRPr="002F440C">
      <w:rPr>
        <w:rStyle w:val="Sidetal1"/>
      </w:rPr>
      <w:instrText xml:space="preserve"> NUMPAGES </w:instrText>
    </w:r>
    <w:r w:rsidR="0036035C" w:rsidRPr="002F440C">
      <w:rPr>
        <w:rStyle w:val="Sidetal1"/>
      </w:rPr>
      <w:fldChar w:fldCharType="separate"/>
    </w:r>
    <w:r w:rsidR="00D66570">
      <w:rPr>
        <w:rStyle w:val="Sidetal1"/>
        <w:noProof/>
      </w:rPr>
      <w:t>6</w:t>
    </w:r>
    <w:r w:rsidR="0036035C" w:rsidRPr="002F440C">
      <w:rPr>
        <w:rStyle w:val="Sidetal1"/>
      </w:rPr>
      <w:fldChar w:fldCharType="end"/>
    </w:r>
  </w:p>
  <w:p w:rsidR="007A7CC8" w:rsidRDefault="007A7CC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C8" w:rsidRDefault="007A7CC8" w:rsidP="00C6206D">
    <w:pPr>
      <w:jc w:val="right"/>
    </w:pPr>
    <w:r>
      <w:t xml:space="preserve">Side </w:t>
    </w:r>
    <w:r w:rsidR="0036035C">
      <w:fldChar w:fldCharType="begin"/>
    </w:r>
    <w:r>
      <w:instrText xml:space="preserve"> PAGE </w:instrText>
    </w:r>
    <w:r w:rsidR="0036035C">
      <w:fldChar w:fldCharType="separate"/>
    </w:r>
    <w:r w:rsidR="00D66570">
      <w:rPr>
        <w:noProof/>
      </w:rPr>
      <w:t>1</w:t>
    </w:r>
    <w:r w:rsidR="0036035C">
      <w:rPr>
        <w:noProof/>
      </w:rPr>
      <w:fldChar w:fldCharType="end"/>
    </w:r>
    <w:r>
      <w:t xml:space="preserve"> af </w:t>
    </w:r>
    <w:r w:rsidR="0036035C">
      <w:fldChar w:fldCharType="begin"/>
    </w:r>
    <w:r w:rsidR="000A248E">
      <w:instrText xml:space="preserve"> NUMPAGES </w:instrText>
    </w:r>
    <w:r w:rsidR="0036035C">
      <w:fldChar w:fldCharType="separate"/>
    </w:r>
    <w:r w:rsidR="00D66570">
      <w:rPr>
        <w:noProof/>
      </w:rPr>
      <w:t>6</w:t>
    </w:r>
    <w:r w:rsidR="0036035C">
      <w:rPr>
        <w:noProof/>
      </w:rPr>
      <w:fldChar w:fldCharType="end"/>
    </w:r>
  </w:p>
  <w:p w:rsidR="007A7CC8" w:rsidRDefault="007A7CC8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0AEF" w:rsidRDefault="00200AEF">
      <w:pPr>
        <w:spacing w:line="240" w:lineRule="auto"/>
      </w:pPr>
      <w:r>
        <w:separator/>
      </w:r>
    </w:p>
  </w:footnote>
  <w:footnote w:type="continuationSeparator" w:id="0">
    <w:p w:rsidR="00200AEF" w:rsidRDefault="00200A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A7CC8" w:rsidRDefault="007A7CC8" w:rsidP="00C6206D">
    <w:pPr>
      <w:jc w:val="left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column">
            <wp:posOffset>-405765</wp:posOffset>
          </wp:positionH>
          <wp:positionV relativeFrom="paragraph">
            <wp:posOffset>-226060</wp:posOffset>
          </wp:positionV>
          <wp:extent cx="1943100" cy="796925"/>
          <wp:effectExtent l="19050" t="0" r="0" b="0"/>
          <wp:wrapTight wrapText="bothSides">
            <wp:wrapPolygon edited="0">
              <wp:start x="1482" y="0"/>
              <wp:lineTo x="-212" y="3098"/>
              <wp:lineTo x="212" y="20653"/>
              <wp:lineTo x="21600" y="20653"/>
              <wp:lineTo x="21600" y="11876"/>
              <wp:lineTo x="17788" y="9810"/>
              <wp:lineTo x="3812" y="8261"/>
              <wp:lineTo x="4659" y="5680"/>
              <wp:lineTo x="4447" y="3614"/>
              <wp:lineTo x="2541" y="0"/>
              <wp:lineTo x="1482" y="0"/>
            </wp:wrapPolygon>
          </wp:wrapTight>
          <wp:docPr id="1" name="Billed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43100" cy="7969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:rsidR="007A7CC8" w:rsidRDefault="007A7CC8" w:rsidP="00C6206D">
    <w:pPr>
      <w:jc w:val="left"/>
    </w:pPr>
  </w:p>
  <w:p w:rsidR="007A7CC8" w:rsidRDefault="007A7CC8" w:rsidP="00C6206D">
    <w:pPr>
      <w:pBdr>
        <w:bottom w:val="single" w:sz="4" w:space="1" w:color="auto"/>
      </w:pBdr>
      <w:jc w:val="left"/>
    </w:pPr>
  </w:p>
  <w:p w:rsidR="007A7CC8" w:rsidRDefault="007A7CC8" w:rsidP="00C6206D">
    <w:pPr>
      <w:pBdr>
        <w:bottom w:val="single" w:sz="4" w:space="1" w:color="auto"/>
      </w:pBdr>
      <w:jc w:val="left"/>
    </w:pPr>
  </w:p>
  <w:p w:rsidR="007A7CC8" w:rsidRDefault="007A7CC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1D"/>
    <w:multiLevelType w:val="multilevel"/>
    <w:tmpl w:val="3BBC070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D814F85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ECECB4C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34D2E5D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A70C01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359614E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C02CC8C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AE407FF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A6F4886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5DE6C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CFB4B82C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2">
    <w:nsid w:val="00000002"/>
    <w:multiLevelType w:val="multilevel"/>
    <w:tmpl w:val="00000002"/>
    <w:name w:val="WW8Num2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3">
    <w:nsid w:val="00000003"/>
    <w:multiLevelType w:val="multilevel"/>
    <w:tmpl w:val="00000003"/>
    <w:name w:val="WW8Num3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4">
    <w:nsid w:val="00000004"/>
    <w:multiLevelType w:val="multilevel"/>
    <w:tmpl w:val="00000004"/>
    <w:name w:val="WW8Num4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5">
    <w:nsid w:val="00000005"/>
    <w:multiLevelType w:val="multilevel"/>
    <w:tmpl w:val="00000005"/>
    <w:name w:val="WW8Num5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6">
    <w:nsid w:val="0467188E"/>
    <w:multiLevelType w:val="hybridMultilevel"/>
    <w:tmpl w:val="6D1C2A52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06435651"/>
    <w:multiLevelType w:val="hybridMultilevel"/>
    <w:tmpl w:val="A878AD40"/>
    <w:lvl w:ilvl="0" w:tplc="65D2A7D2"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6CA2BF1"/>
    <w:multiLevelType w:val="hybridMultilevel"/>
    <w:tmpl w:val="FAB4910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07916F82"/>
    <w:multiLevelType w:val="hybridMultilevel"/>
    <w:tmpl w:val="8140FEA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81E0AEE"/>
    <w:multiLevelType w:val="hybridMultilevel"/>
    <w:tmpl w:val="F98E8272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0C221BF4"/>
    <w:multiLevelType w:val="hybridMultilevel"/>
    <w:tmpl w:val="06F43F2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544538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2A924F56"/>
    <w:multiLevelType w:val="hybridMultilevel"/>
    <w:tmpl w:val="CB68FCD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AC04A79"/>
    <w:multiLevelType w:val="singleLevel"/>
    <w:tmpl w:val="E39EA2F4"/>
    <w:lvl w:ilvl="0">
      <w:start w:val="1"/>
      <w:numFmt w:val="decimal"/>
      <w:pStyle w:val="ReqKrav"/>
      <w:lvlText w:val="Krav %1."/>
      <w:lvlJc w:val="left"/>
      <w:pPr>
        <w:tabs>
          <w:tab w:val="num" w:pos="8222"/>
        </w:tabs>
        <w:ind w:left="8222" w:hanging="8222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25">
    <w:nsid w:val="302C32DF"/>
    <w:multiLevelType w:val="multilevel"/>
    <w:tmpl w:val="872881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31F6AB9"/>
    <w:multiLevelType w:val="hybridMultilevel"/>
    <w:tmpl w:val="900E02B8"/>
    <w:lvl w:ilvl="0" w:tplc="05943FD0">
      <w:numFmt w:val="bullet"/>
      <w:lvlText w:val="-"/>
      <w:lvlJc w:val="left"/>
      <w:pPr>
        <w:ind w:left="1580" w:hanging="8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345267F5"/>
    <w:multiLevelType w:val="hybridMultilevel"/>
    <w:tmpl w:val="D71A8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59A0CAE"/>
    <w:multiLevelType w:val="hybridMultilevel"/>
    <w:tmpl w:val="228A697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76020F4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0">
    <w:nsid w:val="3A951848"/>
    <w:multiLevelType w:val="hybridMultilevel"/>
    <w:tmpl w:val="75F819B8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3DA3553"/>
    <w:multiLevelType w:val="hybridMultilevel"/>
    <w:tmpl w:val="E24886DE"/>
    <w:lvl w:ilvl="0" w:tplc="D7DCCE54">
      <w:numFmt w:val="bullet"/>
      <w:lvlText w:val="-"/>
      <w:lvlJc w:val="left"/>
      <w:pPr>
        <w:ind w:left="1080" w:hanging="360"/>
      </w:pPr>
      <w:rPr>
        <w:rFonts w:ascii="Arial" w:eastAsia="Times New Roman" w:hAnsi="Aria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5435AEB"/>
    <w:multiLevelType w:val="hybridMultilevel"/>
    <w:tmpl w:val="47946BCE"/>
    <w:lvl w:ilvl="0" w:tplc="040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47E737E1"/>
    <w:multiLevelType w:val="hybridMultilevel"/>
    <w:tmpl w:val="C6F8B870"/>
    <w:lvl w:ilvl="0" w:tplc="04060001">
      <w:start w:val="1"/>
      <w:numFmt w:val="bullet"/>
      <w:pStyle w:val="FalseHeading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Wingdings" w:hint="default"/>
      </w:rPr>
    </w:lvl>
    <w:lvl w:ilvl="2" w:tplc="040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Wingdings" w:hint="default"/>
      </w:rPr>
    </w:lvl>
    <w:lvl w:ilvl="5" w:tplc="040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Wingdings" w:hint="default"/>
      </w:rPr>
    </w:lvl>
    <w:lvl w:ilvl="8" w:tplc="040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4BF40522"/>
    <w:multiLevelType w:val="singleLevel"/>
    <w:tmpl w:val="3A2057BA"/>
    <w:lvl w:ilvl="0">
      <w:start w:val="1"/>
      <w:numFmt w:val="decimal"/>
      <w:pStyle w:val="ReqOption"/>
      <w:lvlText w:val="Option %1."/>
      <w:lvlJc w:val="left"/>
      <w:pPr>
        <w:tabs>
          <w:tab w:val="num" w:pos="1080"/>
        </w:tabs>
        <w:ind w:left="360" w:hanging="360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80"/>
        <w:spacing w:val="0"/>
        <w:kern w:val="0"/>
        <w:position w:val="0"/>
        <w:u w:val="none"/>
        <w:vertAlign w:val="baseline"/>
        <w:em w:val="none"/>
      </w:rPr>
    </w:lvl>
  </w:abstractNum>
  <w:abstractNum w:abstractNumId="35">
    <w:nsid w:val="4C1F18B2"/>
    <w:multiLevelType w:val="hybridMultilevel"/>
    <w:tmpl w:val="9FA4E354"/>
    <w:lvl w:ilvl="0" w:tplc="BF049D34">
      <w:numFmt w:val="bullet"/>
      <w:lvlText w:val="-"/>
      <w:lvlJc w:val="left"/>
      <w:pPr>
        <w:ind w:left="1080" w:hanging="360"/>
      </w:pPr>
      <w:rPr>
        <w:rFonts w:ascii="Cambria" w:eastAsia="Cambria" w:hAnsi="Cambria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>
    <w:nsid w:val="4C716000"/>
    <w:multiLevelType w:val="hybridMultilevel"/>
    <w:tmpl w:val="1CE03314"/>
    <w:lvl w:ilvl="0" w:tplc="F418E16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7B91843"/>
    <w:multiLevelType w:val="hybridMultilevel"/>
    <w:tmpl w:val="CDD02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98F0C0D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39">
    <w:nsid w:val="64E31599"/>
    <w:multiLevelType w:val="hybridMultilevel"/>
    <w:tmpl w:val="660C4B24"/>
    <w:lvl w:ilvl="0" w:tplc="C8B8D3E4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>
    <w:nsid w:val="67D06049"/>
    <w:multiLevelType w:val="hybridMultilevel"/>
    <w:tmpl w:val="166A3CC4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9924E92"/>
    <w:multiLevelType w:val="hybridMultilevel"/>
    <w:tmpl w:val="C3B20AA6"/>
    <w:lvl w:ilvl="0" w:tplc="9990D01E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A8500E"/>
    <w:multiLevelType w:val="multilevel"/>
    <w:tmpl w:val="C0724F60"/>
    <w:lvl w:ilvl="0">
      <w:start w:val="1"/>
      <w:numFmt w:val="bullet"/>
      <w:lvlText w:val=""/>
      <w:lvlJc w:val="left"/>
      <w:pPr>
        <w:tabs>
          <w:tab w:val="num" w:pos="0"/>
        </w:tabs>
        <w:ind w:left="432" w:hanging="432"/>
      </w:pPr>
      <w:rPr>
        <w:rFonts w:ascii="Symbol" w:hAnsi="Symbol"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43">
    <w:nsid w:val="6D5940EF"/>
    <w:multiLevelType w:val="hybridMultilevel"/>
    <w:tmpl w:val="AC7ED1D2"/>
    <w:lvl w:ilvl="0" w:tplc="88A0F24E">
      <w:numFmt w:val="bullet"/>
      <w:lvlText w:val="-"/>
      <w:lvlJc w:val="left"/>
      <w:pPr>
        <w:tabs>
          <w:tab w:val="num" w:pos="57"/>
        </w:tabs>
        <w:ind w:left="57" w:firstLine="0"/>
      </w:pPr>
      <w:rPr>
        <w:rFonts w:ascii="Cambria" w:eastAsia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6E396301"/>
    <w:multiLevelType w:val="hybridMultilevel"/>
    <w:tmpl w:val="F9E6B456"/>
    <w:lvl w:ilvl="0" w:tplc="9C9ED92C">
      <w:numFmt w:val="bullet"/>
      <w:lvlText w:val="-"/>
      <w:lvlJc w:val="left"/>
      <w:pPr>
        <w:ind w:left="720" w:hanging="360"/>
      </w:pPr>
      <w:rPr>
        <w:rFonts w:ascii="Arial" w:eastAsia="Times New Roman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6FC6918"/>
    <w:multiLevelType w:val="hybridMultilevel"/>
    <w:tmpl w:val="4CFE3CEA"/>
    <w:lvl w:ilvl="0" w:tplc="69EACFD8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6">
    <w:nsid w:val="7E0B49DF"/>
    <w:multiLevelType w:val="multilevel"/>
    <w:tmpl w:val="04090025"/>
    <w:lvl w:ilvl="0">
      <w:start w:val="1"/>
      <w:numFmt w:val="decimal"/>
      <w:pStyle w:val="Overskrift1"/>
      <w:lvlText w:val="%1"/>
      <w:lvlJc w:val="left"/>
      <w:pPr>
        <w:ind w:left="432" w:hanging="432"/>
      </w:pPr>
    </w:lvl>
    <w:lvl w:ilvl="1">
      <w:start w:val="1"/>
      <w:numFmt w:val="decimal"/>
      <w:pStyle w:val="Overskrift2"/>
      <w:lvlText w:val="%1.%2"/>
      <w:lvlJc w:val="left"/>
      <w:pPr>
        <w:ind w:left="576" w:hanging="576"/>
      </w:pPr>
    </w:lvl>
    <w:lvl w:ilvl="2">
      <w:start w:val="1"/>
      <w:numFmt w:val="decimal"/>
      <w:pStyle w:val="Overskrift3"/>
      <w:lvlText w:val="%1.%2.%3"/>
      <w:lvlJc w:val="left"/>
      <w:pPr>
        <w:ind w:left="720" w:hanging="720"/>
      </w:pPr>
    </w:lvl>
    <w:lvl w:ilvl="3">
      <w:start w:val="1"/>
      <w:numFmt w:val="decimal"/>
      <w:pStyle w:val="Overskrift4"/>
      <w:lvlText w:val="%1.%2.%3.%4"/>
      <w:lvlJc w:val="left"/>
      <w:pPr>
        <w:ind w:left="864" w:hanging="864"/>
      </w:pPr>
    </w:lvl>
    <w:lvl w:ilvl="4">
      <w:start w:val="1"/>
      <w:numFmt w:val="decimal"/>
      <w:pStyle w:val="Overskrift5"/>
      <w:lvlText w:val="%1.%2.%3.%4.%5"/>
      <w:lvlJc w:val="left"/>
      <w:pPr>
        <w:ind w:left="1008" w:hanging="1008"/>
      </w:pPr>
    </w:lvl>
    <w:lvl w:ilvl="5">
      <w:start w:val="1"/>
      <w:numFmt w:val="decimal"/>
      <w:pStyle w:val="Oversk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Oversk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Oversk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ind w:left="1584" w:hanging="1584"/>
      </w:pPr>
    </w:lvl>
  </w:abstractNum>
  <w:num w:numId="1">
    <w:abstractNumId w:val="10"/>
  </w:num>
  <w:num w:numId="2">
    <w:abstractNumId w:val="24"/>
  </w:num>
  <w:num w:numId="3">
    <w:abstractNumId w:val="34"/>
  </w:num>
  <w:num w:numId="4">
    <w:abstractNumId w:val="16"/>
  </w:num>
  <w:num w:numId="5">
    <w:abstractNumId w:val="33"/>
  </w:num>
  <w:num w:numId="6">
    <w:abstractNumId w:val="32"/>
  </w:num>
  <w:num w:numId="7">
    <w:abstractNumId w:val="22"/>
  </w:num>
  <w:num w:numId="8">
    <w:abstractNumId w:val="27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3">
    <w:abstractNumId w:val="9"/>
  </w:num>
  <w:num w:numId="14">
    <w:abstractNumId w:val="4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45"/>
  </w:num>
  <w:num w:numId="20">
    <w:abstractNumId w:val="26"/>
  </w:num>
  <w:num w:numId="21">
    <w:abstractNumId w:val="37"/>
  </w:num>
  <w:num w:numId="22">
    <w:abstractNumId w:val="35"/>
  </w:num>
  <w:num w:numId="23">
    <w:abstractNumId w:val="20"/>
  </w:num>
  <w:num w:numId="24">
    <w:abstractNumId w:val="31"/>
  </w:num>
  <w:num w:numId="25">
    <w:abstractNumId w:val="43"/>
  </w:num>
  <w:num w:numId="26">
    <w:abstractNumId w:val="44"/>
  </w:num>
  <w:num w:numId="27">
    <w:abstractNumId w:val="30"/>
  </w:num>
  <w:num w:numId="28">
    <w:abstractNumId w:val="39"/>
  </w:num>
  <w:num w:numId="29">
    <w:abstractNumId w:val="46"/>
  </w:num>
  <w:num w:numId="30">
    <w:abstractNumId w:val="11"/>
  </w:num>
  <w:num w:numId="31">
    <w:abstractNumId w:val="12"/>
  </w:num>
  <w:num w:numId="32">
    <w:abstractNumId w:val="13"/>
  </w:num>
  <w:num w:numId="33">
    <w:abstractNumId w:val="14"/>
  </w:num>
  <w:num w:numId="34">
    <w:abstractNumId w:val="15"/>
  </w:num>
  <w:num w:numId="35">
    <w:abstractNumId w:val="21"/>
  </w:num>
  <w:num w:numId="36">
    <w:abstractNumId w:val="19"/>
  </w:num>
  <w:num w:numId="37">
    <w:abstractNumId w:val="29"/>
  </w:num>
  <w:num w:numId="38">
    <w:abstractNumId w:val="38"/>
  </w:num>
  <w:num w:numId="39">
    <w:abstractNumId w:val="42"/>
  </w:num>
  <w:num w:numId="40">
    <w:abstractNumId w:val="41"/>
  </w:num>
  <w:num w:numId="41">
    <w:abstractNumId w:val="17"/>
  </w:num>
  <w:num w:numId="42">
    <w:abstractNumId w:val="18"/>
  </w:num>
  <w:num w:numId="43">
    <w:abstractNumId w:val="28"/>
  </w:num>
  <w:num w:numId="44">
    <w:abstractNumId w:val="23"/>
  </w:num>
  <w:num w:numId="45">
    <w:abstractNumId w:val="40"/>
  </w:num>
  <w:num w:numId="46">
    <w:abstractNumId w:val="36"/>
  </w:num>
  <w:num w:numId="47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1F08"/>
  <w:stylePaneSortMethod w:val="000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B36DAF"/>
    <w:rsid w:val="00011BF7"/>
    <w:rsid w:val="00030603"/>
    <w:rsid w:val="000418FB"/>
    <w:rsid w:val="00044973"/>
    <w:rsid w:val="00044DAC"/>
    <w:rsid w:val="00070537"/>
    <w:rsid w:val="000A248E"/>
    <w:rsid w:val="000A27ED"/>
    <w:rsid w:val="000B25E3"/>
    <w:rsid w:val="001007C1"/>
    <w:rsid w:val="00103CEA"/>
    <w:rsid w:val="001053D8"/>
    <w:rsid w:val="00147198"/>
    <w:rsid w:val="00156EB0"/>
    <w:rsid w:val="00165144"/>
    <w:rsid w:val="001827E9"/>
    <w:rsid w:val="001B23FB"/>
    <w:rsid w:val="001B414D"/>
    <w:rsid w:val="001B7FAC"/>
    <w:rsid w:val="001E11B7"/>
    <w:rsid w:val="001E1A77"/>
    <w:rsid w:val="001E3C22"/>
    <w:rsid w:val="001E4E60"/>
    <w:rsid w:val="00200AEF"/>
    <w:rsid w:val="00202157"/>
    <w:rsid w:val="00222F44"/>
    <w:rsid w:val="00225DAB"/>
    <w:rsid w:val="00227A42"/>
    <w:rsid w:val="00235D23"/>
    <w:rsid w:val="00241938"/>
    <w:rsid w:val="0024517C"/>
    <w:rsid w:val="002749CA"/>
    <w:rsid w:val="0027528C"/>
    <w:rsid w:val="002910C6"/>
    <w:rsid w:val="00292379"/>
    <w:rsid w:val="00292CFD"/>
    <w:rsid w:val="002B04ED"/>
    <w:rsid w:val="002D4E3B"/>
    <w:rsid w:val="002D7AF6"/>
    <w:rsid w:val="002E14C9"/>
    <w:rsid w:val="002E20F0"/>
    <w:rsid w:val="002F6117"/>
    <w:rsid w:val="00304F8A"/>
    <w:rsid w:val="00313549"/>
    <w:rsid w:val="00323074"/>
    <w:rsid w:val="00337B26"/>
    <w:rsid w:val="003412F6"/>
    <w:rsid w:val="00347581"/>
    <w:rsid w:val="0036035C"/>
    <w:rsid w:val="00362857"/>
    <w:rsid w:val="00367828"/>
    <w:rsid w:val="003936D1"/>
    <w:rsid w:val="003D286D"/>
    <w:rsid w:val="003F6759"/>
    <w:rsid w:val="004019FB"/>
    <w:rsid w:val="00406C12"/>
    <w:rsid w:val="00407B7D"/>
    <w:rsid w:val="00416B89"/>
    <w:rsid w:val="00435396"/>
    <w:rsid w:val="00437003"/>
    <w:rsid w:val="0045019A"/>
    <w:rsid w:val="00451DB0"/>
    <w:rsid w:val="00454764"/>
    <w:rsid w:val="00461B48"/>
    <w:rsid w:val="00465BFE"/>
    <w:rsid w:val="00467814"/>
    <w:rsid w:val="0047230C"/>
    <w:rsid w:val="00472B35"/>
    <w:rsid w:val="00484C96"/>
    <w:rsid w:val="00485A2C"/>
    <w:rsid w:val="00486ED4"/>
    <w:rsid w:val="004946E5"/>
    <w:rsid w:val="004952AF"/>
    <w:rsid w:val="00495455"/>
    <w:rsid w:val="00497960"/>
    <w:rsid w:val="004C4DD5"/>
    <w:rsid w:val="004D21DC"/>
    <w:rsid w:val="004E4CB3"/>
    <w:rsid w:val="0050534A"/>
    <w:rsid w:val="00521D22"/>
    <w:rsid w:val="00531E71"/>
    <w:rsid w:val="00564688"/>
    <w:rsid w:val="00572F32"/>
    <w:rsid w:val="00585ED7"/>
    <w:rsid w:val="0058637F"/>
    <w:rsid w:val="00587A9C"/>
    <w:rsid w:val="00587ABE"/>
    <w:rsid w:val="005913BE"/>
    <w:rsid w:val="00591D95"/>
    <w:rsid w:val="005C7DDE"/>
    <w:rsid w:val="005D3685"/>
    <w:rsid w:val="005E741B"/>
    <w:rsid w:val="005F07F0"/>
    <w:rsid w:val="0060264D"/>
    <w:rsid w:val="006074C8"/>
    <w:rsid w:val="00613343"/>
    <w:rsid w:val="0062076E"/>
    <w:rsid w:val="00626485"/>
    <w:rsid w:val="00632D36"/>
    <w:rsid w:val="00654335"/>
    <w:rsid w:val="00655115"/>
    <w:rsid w:val="00655489"/>
    <w:rsid w:val="00655CD9"/>
    <w:rsid w:val="00672D41"/>
    <w:rsid w:val="0067584C"/>
    <w:rsid w:val="00686AF4"/>
    <w:rsid w:val="006B5979"/>
    <w:rsid w:val="006C59EB"/>
    <w:rsid w:val="006D3120"/>
    <w:rsid w:val="006E1B8E"/>
    <w:rsid w:val="006F1020"/>
    <w:rsid w:val="006F4B99"/>
    <w:rsid w:val="00712D39"/>
    <w:rsid w:val="00716C15"/>
    <w:rsid w:val="00733E79"/>
    <w:rsid w:val="0073471F"/>
    <w:rsid w:val="00744FB9"/>
    <w:rsid w:val="00747425"/>
    <w:rsid w:val="00761D8D"/>
    <w:rsid w:val="00776BB9"/>
    <w:rsid w:val="00790684"/>
    <w:rsid w:val="00796065"/>
    <w:rsid w:val="007A5220"/>
    <w:rsid w:val="007A79B2"/>
    <w:rsid w:val="007A7CC8"/>
    <w:rsid w:val="007B608D"/>
    <w:rsid w:val="007B66E5"/>
    <w:rsid w:val="007B7A4C"/>
    <w:rsid w:val="007C0612"/>
    <w:rsid w:val="007C44C8"/>
    <w:rsid w:val="007D071B"/>
    <w:rsid w:val="007D7D30"/>
    <w:rsid w:val="007E2CA8"/>
    <w:rsid w:val="007E6D71"/>
    <w:rsid w:val="007E704B"/>
    <w:rsid w:val="007F0CBC"/>
    <w:rsid w:val="007F7660"/>
    <w:rsid w:val="0080330C"/>
    <w:rsid w:val="00842252"/>
    <w:rsid w:val="008678F6"/>
    <w:rsid w:val="00876C32"/>
    <w:rsid w:val="008928F2"/>
    <w:rsid w:val="008B1F5F"/>
    <w:rsid w:val="008B25BC"/>
    <w:rsid w:val="008C0924"/>
    <w:rsid w:val="008C3278"/>
    <w:rsid w:val="008E38AD"/>
    <w:rsid w:val="008F74B2"/>
    <w:rsid w:val="0091082B"/>
    <w:rsid w:val="00916E21"/>
    <w:rsid w:val="009461EE"/>
    <w:rsid w:val="00950D35"/>
    <w:rsid w:val="00952BE7"/>
    <w:rsid w:val="009553E5"/>
    <w:rsid w:val="00955F2B"/>
    <w:rsid w:val="0096578C"/>
    <w:rsid w:val="00970365"/>
    <w:rsid w:val="00990B25"/>
    <w:rsid w:val="009A2C3B"/>
    <w:rsid w:val="009A5718"/>
    <w:rsid w:val="009D0567"/>
    <w:rsid w:val="009D0635"/>
    <w:rsid w:val="009D4845"/>
    <w:rsid w:val="009E0E3A"/>
    <w:rsid w:val="009F4453"/>
    <w:rsid w:val="00A05C34"/>
    <w:rsid w:val="00A11088"/>
    <w:rsid w:val="00A276A6"/>
    <w:rsid w:val="00A5168A"/>
    <w:rsid w:val="00A626E7"/>
    <w:rsid w:val="00A873D3"/>
    <w:rsid w:val="00A911FB"/>
    <w:rsid w:val="00AA5480"/>
    <w:rsid w:val="00AB536B"/>
    <w:rsid w:val="00AB7397"/>
    <w:rsid w:val="00AC02D7"/>
    <w:rsid w:val="00B00B5F"/>
    <w:rsid w:val="00B36DAF"/>
    <w:rsid w:val="00B45E53"/>
    <w:rsid w:val="00B509A4"/>
    <w:rsid w:val="00B823A8"/>
    <w:rsid w:val="00BC2162"/>
    <w:rsid w:val="00BD27D3"/>
    <w:rsid w:val="00BE1BF9"/>
    <w:rsid w:val="00BF0594"/>
    <w:rsid w:val="00BF324D"/>
    <w:rsid w:val="00BF7F79"/>
    <w:rsid w:val="00C25E0E"/>
    <w:rsid w:val="00C30E88"/>
    <w:rsid w:val="00C435A5"/>
    <w:rsid w:val="00C44C6E"/>
    <w:rsid w:val="00C478FC"/>
    <w:rsid w:val="00C6206D"/>
    <w:rsid w:val="00C70588"/>
    <w:rsid w:val="00C85F5A"/>
    <w:rsid w:val="00C93191"/>
    <w:rsid w:val="00C94F03"/>
    <w:rsid w:val="00CB5744"/>
    <w:rsid w:val="00CB5FE6"/>
    <w:rsid w:val="00CD59B2"/>
    <w:rsid w:val="00CF1FE4"/>
    <w:rsid w:val="00D02424"/>
    <w:rsid w:val="00D13385"/>
    <w:rsid w:val="00D16A9C"/>
    <w:rsid w:val="00D25CF4"/>
    <w:rsid w:val="00D27152"/>
    <w:rsid w:val="00D31644"/>
    <w:rsid w:val="00D35A85"/>
    <w:rsid w:val="00D51FD2"/>
    <w:rsid w:val="00D6053D"/>
    <w:rsid w:val="00D60B41"/>
    <w:rsid w:val="00D6390D"/>
    <w:rsid w:val="00D648FF"/>
    <w:rsid w:val="00D66570"/>
    <w:rsid w:val="00D8490A"/>
    <w:rsid w:val="00D86619"/>
    <w:rsid w:val="00D9292A"/>
    <w:rsid w:val="00DB0324"/>
    <w:rsid w:val="00DB2B84"/>
    <w:rsid w:val="00DC2A76"/>
    <w:rsid w:val="00DE24DE"/>
    <w:rsid w:val="00E06805"/>
    <w:rsid w:val="00E24081"/>
    <w:rsid w:val="00E24E16"/>
    <w:rsid w:val="00E34BB2"/>
    <w:rsid w:val="00E413F9"/>
    <w:rsid w:val="00E41961"/>
    <w:rsid w:val="00E45013"/>
    <w:rsid w:val="00E613E8"/>
    <w:rsid w:val="00E62896"/>
    <w:rsid w:val="00E62D3E"/>
    <w:rsid w:val="00E63363"/>
    <w:rsid w:val="00E67071"/>
    <w:rsid w:val="00E80436"/>
    <w:rsid w:val="00EA65E1"/>
    <w:rsid w:val="00EB793B"/>
    <w:rsid w:val="00ED1C1C"/>
    <w:rsid w:val="00ED5010"/>
    <w:rsid w:val="00ED5EFB"/>
    <w:rsid w:val="00EE1828"/>
    <w:rsid w:val="00EF1ABC"/>
    <w:rsid w:val="00EF7DD6"/>
    <w:rsid w:val="00F00548"/>
    <w:rsid w:val="00F00929"/>
    <w:rsid w:val="00F27C1E"/>
    <w:rsid w:val="00F339EC"/>
    <w:rsid w:val="00F635E1"/>
    <w:rsid w:val="00F66B6A"/>
    <w:rsid w:val="00F8218A"/>
    <w:rsid w:val="00F842C4"/>
    <w:rsid w:val="00F9451C"/>
    <w:rsid w:val="00F97BD5"/>
    <w:rsid w:val="00FA0E77"/>
    <w:rsid w:val="00FA1C99"/>
    <w:rsid w:val="00FD7A57"/>
    <w:rsid w:val="00FF1ABE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5122"/>
    <o:shapelayout v:ext="edit">
      <o:idmap v:ext="edit" data="1"/>
      <o:rules v:ext="edit">
        <o:r id="V:Rule8" type="connector" idref="#_x0000_s1042"/>
        <o:r id="V:Rule9" type="connector" idref="#_x0000_s1038"/>
        <o:r id="V:Rule10" type="connector" idref="#_x0000_s1037"/>
        <o:r id="V:Rule11" type="connector" idref="#_x0000_s1031"/>
        <o:r id="V:Rule12" type="connector" idref="#_x0000_s1036"/>
        <o:r id="V:Rule13" type="connector" idref="#_x0000_s1039"/>
        <o:r id="V:Rule14" type="connector" idref="#_x0000_s1041"/>
      </o:rules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67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Normal (Web)" w:uiPriority="99"/>
    <w:lsdException w:name="HTML Code" w:uiPriority="99"/>
    <w:lsdException w:name="HTML Preformatted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Overskrift1">
    <w:name w:val="heading 1"/>
    <w:basedOn w:val="Normal"/>
    <w:next w:val="Normal"/>
    <w:link w:val="Overskrift1Tegn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Overskrift2">
    <w:name w:val="heading 2"/>
    <w:basedOn w:val="Normal"/>
    <w:next w:val="Normal"/>
    <w:link w:val="Overskrift2Tegn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Overskrift3">
    <w:name w:val="heading 3"/>
    <w:basedOn w:val="Overskrift2"/>
    <w:next w:val="Normal"/>
    <w:link w:val="Overskrift3Tegn1"/>
    <w:qFormat/>
    <w:rsid w:val="0031683E"/>
    <w:pPr>
      <w:numPr>
        <w:ilvl w:val="2"/>
      </w:numPr>
      <w:outlineLvl w:val="2"/>
    </w:pPr>
    <w:rPr>
      <w:sz w:val="22"/>
    </w:rPr>
  </w:style>
  <w:style w:type="paragraph" w:styleId="Overskrift4">
    <w:name w:val="heading 4"/>
    <w:basedOn w:val="Normal"/>
    <w:next w:val="Normal"/>
    <w:link w:val="Overskrift4Tegn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Overskrift5">
    <w:name w:val="heading 5"/>
    <w:basedOn w:val="Normal"/>
    <w:next w:val="Normal"/>
    <w:link w:val="Overskrift5Tegn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Overskrift6">
    <w:name w:val="heading 6"/>
    <w:basedOn w:val="Normal"/>
    <w:next w:val="Normal"/>
    <w:link w:val="Overskrift6Tegn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Overskrift7">
    <w:name w:val="heading 7"/>
    <w:basedOn w:val="Normal"/>
    <w:next w:val="Normal"/>
    <w:link w:val="Overskrift7Tegn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Overskrift8">
    <w:name w:val="heading 8"/>
    <w:basedOn w:val="Normal"/>
    <w:next w:val="Normal"/>
    <w:link w:val="Overskrift8Tegn1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Overskrift9">
    <w:name w:val="heading 9"/>
    <w:basedOn w:val="Normal"/>
    <w:next w:val="Normal"/>
    <w:link w:val="Overskrift9Tegn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0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eafsnit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rdtekstindrykning">
    <w:name w:val="Body Text Indent"/>
    <w:basedOn w:val="Normal"/>
    <w:link w:val="BrdtekstindrykningTegn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rdtekstindrykningTegn">
    <w:name w:val="Brødtekstindrykning Tegn"/>
    <w:basedOn w:val="Standardskrifttypeiafsnit3"/>
    <w:link w:val="Brdtekstindrykning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Opstilling-punkttegn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Fremhv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ks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Kommentartekst">
    <w:name w:val="annotation text"/>
    <w:basedOn w:val="Normal"/>
    <w:link w:val="KommentartekstTegn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KommentartekstTegn1">
    <w:name w:val="Kommentartekst Tegn1"/>
    <w:basedOn w:val="Standardskrifttypeiafsnit"/>
    <w:link w:val="Kommentarteks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Kommentarhenvisning">
    <w:name w:val="annotation reference"/>
    <w:basedOn w:val="Standardskrifttypeiafsnit"/>
    <w:uiPriority w:val="99"/>
    <w:rsid w:val="008A34F9"/>
    <w:rPr>
      <w:sz w:val="18"/>
      <w:szCs w:val="18"/>
    </w:rPr>
  </w:style>
  <w:style w:type="paragraph" w:styleId="Markeringsbobletekst">
    <w:name w:val="Balloon Text"/>
    <w:basedOn w:val="Normal"/>
    <w:link w:val="MarkeringsbobletekstTegn2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2">
    <w:name w:val="Markeringsbobletekst Tegn2"/>
    <w:basedOn w:val="Standardskrifttypeiafsnit"/>
    <w:link w:val="Markeringsbobleteks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Overskrift1Tegn1">
    <w:name w:val="Overskrift 1 Tegn1"/>
    <w:basedOn w:val="Standardskrifttypeiafsnit"/>
    <w:link w:val="Overskrift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Overskrift2Tegn1">
    <w:name w:val="Overskrift 2 Tegn1"/>
    <w:basedOn w:val="Standardskrifttypeiafsnit"/>
    <w:link w:val="Overskrift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Overskrift3Tegn1">
    <w:name w:val="Overskrift 3 Tegn1"/>
    <w:basedOn w:val="Standardskrifttypeiafsnit"/>
    <w:link w:val="Overskrift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Overskrift4Tegn1">
    <w:name w:val="Overskrift 4 Tegn1"/>
    <w:basedOn w:val="Standardskrifttypeiafsnit"/>
    <w:link w:val="Overskrift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5Tegn1">
    <w:name w:val="Overskrift 5 Tegn1"/>
    <w:basedOn w:val="Standardskrifttypeiafsnit"/>
    <w:link w:val="Overskrift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Overskrift6Tegn1">
    <w:name w:val="Overskrift 6 Tegn1"/>
    <w:basedOn w:val="Standardskrifttypeiafsnit"/>
    <w:link w:val="Overskrift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Overskrift7Tegn1">
    <w:name w:val="Overskrift 7 Tegn1"/>
    <w:basedOn w:val="Standardskrifttypeiafsnit"/>
    <w:link w:val="Overskrift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Overskrift8Tegn1">
    <w:name w:val="Overskrift 8 Tegn1"/>
    <w:basedOn w:val="Standardskrifttypeiafsnit"/>
    <w:link w:val="Overskrift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Ingenoversigt"/>
    <w:rsid w:val="0031683E"/>
    <w:pPr>
      <w:numPr>
        <w:numId w:val="7"/>
      </w:numPr>
    </w:pPr>
  </w:style>
  <w:style w:type="character" w:customStyle="1" w:styleId="idlidentifier">
    <w:name w:val="idl.identifier"/>
    <w:basedOn w:val="Standardskrifttypeiafsni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Korrektur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Sidehoved">
    <w:name w:val="header"/>
    <w:basedOn w:val="Normal"/>
    <w:link w:val="Sidehove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hovedTegn1">
    <w:name w:val="Sidehoved Tegn1"/>
    <w:basedOn w:val="Standardskrifttypeiafsnit"/>
    <w:link w:val="Sidehove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Sidefod">
    <w:name w:val="footer"/>
    <w:basedOn w:val="Normal"/>
    <w:link w:val="SidefodTegn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SidefodTegn1">
    <w:name w:val="Sidefod Tegn1"/>
    <w:basedOn w:val="Standardskrifttypeiafsnit"/>
    <w:link w:val="Sidefod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el-Gitter">
    <w:name w:val="Table Grid"/>
    <w:basedOn w:val="Tabel-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BesgtHyperlink">
    <w:name w:val="FollowedHyperlink"/>
    <w:basedOn w:val="Standardskrifttypeiafsnit"/>
    <w:uiPriority w:val="99"/>
    <w:unhideWhenUsed/>
    <w:rsid w:val="0031683E"/>
    <w:rPr>
      <w:color w:val="99CC00"/>
      <w:u w:val="single"/>
    </w:rPr>
  </w:style>
  <w:style w:type="character" w:styleId="Sidetal">
    <w:name w:val="page number"/>
    <w:basedOn w:val="Standardskrifttypeiafsnit"/>
    <w:uiPriority w:val="99"/>
    <w:unhideWhenUsed/>
    <w:rsid w:val="0031683E"/>
  </w:style>
  <w:style w:type="paragraph" w:styleId="Fodnotetekst">
    <w:name w:val="footnote text"/>
    <w:basedOn w:val="Normal"/>
    <w:link w:val="FodnotetekstTegn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dnotetekstTegn1">
    <w:name w:val="Fodnotetekst Tegn1"/>
    <w:basedOn w:val="Standardskrifttypeiafsnit"/>
    <w:link w:val="Fodnotetekst"/>
    <w:uiPriority w:val="99"/>
    <w:rsid w:val="00970365"/>
    <w:rPr>
      <w:rFonts w:ascii="Arial" w:eastAsia="Times New Roman" w:hAnsi="Arial"/>
    </w:rPr>
  </w:style>
  <w:style w:type="character" w:styleId="Fodnotehenvisning">
    <w:name w:val="footnote reference"/>
    <w:basedOn w:val="Standardskrifttypeiafsnit"/>
    <w:uiPriority w:val="99"/>
    <w:unhideWhenUsed/>
    <w:rsid w:val="0031683E"/>
    <w:rPr>
      <w:vertAlign w:val="superscript"/>
    </w:rPr>
  </w:style>
  <w:style w:type="paragraph" w:styleId="Kommentaremne">
    <w:name w:val="annotation subject"/>
    <w:basedOn w:val="Kommentartekst"/>
    <w:next w:val="Kommentartekst"/>
    <w:link w:val="KommentaremneTegn1"/>
    <w:unhideWhenUsed/>
    <w:rsid w:val="0031683E"/>
    <w:rPr>
      <w:b/>
      <w:bCs/>
      <w:sz w:val="20"/>
      <w:szCs w:val="20"/>
    </w:rPr>
  </w:style>
  <w:style w:type="character" w:customStyle="1" w:styleId="KommentaremneTegn1">
    <w:name w:val="Kommentaremne Tegn1"/>
    <w:basedOn w:val="KommentartekstTegn1"/>
    <w:link w:val="Kommentaremne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Indholdsfortegnelse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Indholdsfortegnelse1">
    <w:name w:val="toc 1"/>
    <w:basedOn w:val="Normal"/>
    <w:next w:val="Normal"/>
    <w:autoRedefine/>
    <w:uiPriority w:val="39"/>
    <w:rsid w:val="0031683E"/>
  </w:style>
  <w:style w:type="paragraph" w:styleId="Starthilsen">
    <w:name w:val="Salutation"/>
    <w:basedOn w:val="Normal"/>
    <w:next w:val="Normal"/>
    <w:link w:val="StarthilsenTegn"/>
    <w:rsid w:val="0031788F"/>
  </w:style>
  <w:style w:type="character" w:customStyle="1" w:styleId="StarthilsenTegn">
    <w:name w:val="Starthilsen Tegn"/>
    <w:basedOn w:val="Standardskrifttypeiafsnit"/>
    <w:link w:val="Starthilse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Indholdsfortegnelse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Billedtekst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Titel">
    <w:name w:val="Title"/>
    <w:basedOn w:val="Normal"/>
    <w:next w:val="Normal"/>
    <w:link w:val="TitelTegn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elTegn">
    <w:name w:val="Titel Tegn"/>
    <w:basedOn w:val="Standardskrifttypeiafsnit"/>
    <w:link w:val="Titel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Indholdsfortegnelse4">
    <w:name w:val="toc 4"/>
    <w:basedOn w:val="Normal"/>
    <w:next w:val="Normal"/>
    <w:autoRedefine/>
    <w:rsid w:val="00055BC7"/>
    <w:pPr>
      <w:ind w:left="660"/>
    </w:pPr>
  </w:style>
  <w:style w:type="paragraph" w:styleId="Indholdsfortegnelse5">
    <w:name w:val="toc 5"/>
    <w:basedOn w:val="Normal"/>
    <w:next w:val="Normal"/>
    <w:autoRedefine/>
    <w:rsid w:val="00055BC7"/>
    <w:pPr>
      <w:ind w:left="880"/>
    </w:pPr>
  </w:style>
  <w:style w:type="paragraph" w:styleId="Indholdsfortegnelse6">
    <w:name w:val="toc 6"/>
    <w:basedOn w:val="Normal"/>
    <w:next w:val="Normal"/>
    <w:autoRedefine/>
    <w:rsid w:val="00055BC7"/>
    <w:pPr>
      <w:ind w:left="1100"/>
    </w:pPr>
  </w:style>
  <w:style w:type="paragraph" w:styleId="Indholdsfortegnelse7">
    <w:name w:val="toc 7"/>
    <w:basedOn w:val="Normal"/>
    <w:next w:val="Normal"/>
    <w:autoRedefine/>
    <w:rsid w:val="00055BC7"/>
    <w:pPr>
      <w:ind w:left="1320"/>
    </w:pPr>
  </w:style>
  <w:style w:type="paragraph" w:styleId="Indholdsfortegnelse8">
    <w:name w:val="toc 8"/>
    <w:basedOn w:val="Normal"/>
    <w:next w:val="Normal"/>
    <w:autoRedefine/>
    <w:rsid w:val="00055BC7"/>
    <w:pPr>
      <w:ind w:left="1540"/>
    </w:pPr>
  </w:style>
  <w:style w:type="paragraph" w:styleId="Indholdsfortegnelse9">
    <w:name w:val="toc 9"/>
    <w:basedOn w:val="Normal"/>
    <w:next w:val="Normal"/>
    <w:autoRedefine/>
    <w:rsid w:val="00055BC7"/>
    <w:pPr>
      <w:ind w:left="1760"/>
    </w:pPr>
  </w:style>
  <w:style w:type="character" w:customStyle="1" w:styleId="Overskrift9Tegn">
    <w:name w:val="Overskrift 9 Tegn"/>
    <w:basedOn w:val="Standardskrifttypeiafsnit"/>
    <w:link w:val="Overskrift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Overskrift">
    <w:name w:val="TOC Heading"/>
    <w:basedOn w:val="Overskrift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rdtekst">
    <w:name w:val="Body Text"/>
    <w:basedOn w:val="Normal"/>
    <w:link w:val="BrdtekstTegn"/>
    <w:rsid w:val="00EA65E1"/>
    <w:pPr>
      <w:spacing w:after="120"/>
    </w:pPr>
  </w:style>
  <w:style w:type="character" w:customStyle="1" w:styleId="BrdtekstTegn">
    <w:name w:val="Brødtekst Tegn"/>
    <w:basedOn w:val="Standardskrifttypeiafsnit"/>
    <w:link w:val="Brdteks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ysliste-fremhvningsfarve3">
    <w:name w:val="Light List Accent 3"/>
    <w:basedOn w:val="Tabel-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e2-fremhvningsfarve1">
    <w:name w:val="Medium List 2 Accent 1"/>
    <w:basedOn w:val="Tabel-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el-Gitter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  <w:style w:type="paragraph" w:styleId="NormalWeb">
    <w:name w:val="Normal (Web)"/>
    <w:basedOn w:val="Normal"/>
    <w:uiPriority w:val="99"/>
    <w:unhideWhenUsed/>
    <w:rsid w:val="00C85F5A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szCs w:val="24"/>
    </w:rPr>
  </w:style>
  <w:style w:type="paragraph" w:styleId="FormateretHTML">
    <w:name w:val="HTML Preformatted"/>
    <w:basedOn w:val="Normal"/>
    <w:link w:val="FormateretHTMLTegn"/>
    <w:uiPriority w:val="99"/>
    <w:unhideWhenUsed/>
    <w:rsid w:val="00C85F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hAnsi="Courier New" w:cs="Courier New"/>
      <w:sz w:val="20"/>
      <w:szCs w:val="20"/>
    </w:rPr>
  </w:style>
  <w:style w:type="character" w:customStyle="1" w:styleId="FormateretHTMLTegn">
    <w:name w:val="Formateret HTML   Tegn"/>
    <w:basedOn w:val="Standardskrifttypeiafsnit"/>
    <w:link w:val="FormateretHTML"/>
    <w:uiPriority w:val="99"/>
    <w:rsid w:val="00C85F5A"/>
    <w:rPr>
      <w:rFonts w:ascii="Courier New" w:eastAsia="Times New Roman" w:hAnsi="Courier New" w:cs="Courier New"/>
    </w:rPr>
  </w:style>
  <w:style w:type="character" w:styleId="HTML-kode">
    <w:name w:val="HTML Code"/>
    <w:basedOn w:val="Standardskrifttypeiafsnit"/>
    <w:uiPriority w:val="99"/>
    <w:unhideWhenUsed/>
    <w:rsid w:val="00C85F5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="Cambria" w:eastAsia="Cambria" w:hAnsi="Cambria" w:cs="Times New Roman"/>
        <w:lang w:val="da-DK" w:eastAsia="da-DK" w:bidi="ar-SA"/>
      </w:rPr>
    </w:rPrDefault>
    <w:pPrDefault/>
  </w:docDefaults>
  <w:latentStyles w:defLockedState="0" w:defUIPriority="0" w:defSemiHidden="0" w:defUnhideWhenUsed="0" w:defQFormat="0" w:count="276">
    <w:lsdException w:name="toc 1" w:uiPriority="39"/>
    <w:lsdException w:name="toc 2" w:uiPriority="39"/>
    <w:lsdException w:name="toc 3" w:uiPriority="39"/>
    <w:lsdException w:name="caption" w:qFormat="1"/>
    <w:lsdException w:name="Title" w:uiPriority="10" w:qFormat="1"/>
    <w:lsdException w:name="Hyperlink" w:uiPriority="99"/>
    <w:lsdException w:name="List Paragraph" w:uiPriority="34" w:qFormat="1"/>
    <w:lsdException w:name="Medium List 2 Accent 1" w:uiPriority="66"/>
    <w:lsdException w:name="Light List Accent 3" w:uiPriority="61"/>
    <w:lsdException w:name="TOC Heading" w:uiPriority="39" w:qFormat="1"/>
  </w:latentStyles>
  <w:style w:type="paragraph" w:default="1" w:styleId="Normal">
    <w:name w:val="Normal"/>
    <w:qFormat/>
    <w:rsid w:val="00B36DAF"/>
    <w:pPr>
      <w:spacing w:line="280" w:lineRule="exact"/>
      <w:jc w:val="both"/>
    </w:pPr>
    <w:rPr>
      <w:rFonts w:ascii="Arial" w:eastAsia="Times New Roman" w:hAnsi="Arial"/>
      <w:sz w:val="22"/>
      <w:szCs w:val="22"/>
    </w:rPr>
  </w:style>
  <w:style w:type="paragraph" w:styleId="Heading1">
    <w:name w:val="heading 1"/>
    <w:basedOn w:val="Normal"/>
    <w:next w:val="Normal"/>
    <w:link w:val="Heading1Char1"/>
    <w:qFormat/>
    <w:rsid w:val="0031683E"/>
    <w:pPr>
      <w:keepNext/>
      <w:pageBreakBefore/>
      <w:numPr>
        <w:numId w:val="29"/>
      </w:numPr>
      <w:spacing w:before="480" w:after="240" w:line="320" w:lineRule="exact"/>
      <w:outlineLvl w:val="0"/>
    </w:pPr>
    <w:rPr>
      <w:b/>
      <w:color w:val="1F497D"/>
      <w:sz w:val="28"/>
    </w:rPr>
  </w:style>
  <w:style w:type="paragraph" w:styleId="Heading2">
    <w:name w:val="heading 2"/>
    <w:basedOn w:val="Normal"/>
    <w:next w:val="Normal"/>
    <w:link w:val="Heading2Char1"/>
    <w:qFormat/>
    <w:rsid w:val="0031683E"/>
    <w:pPr>
      <w:keepNext/>
      <w:numPr>
        <w:ilvl w:val="1"/>
        <w:numId w:val="29"/>
      </w:numPr>
      <w:spacing w:before="240" w:after="60" w:line="300" w:lineRule="exact"/>
      <w:outlineLvl w:val="1"/>
    </w:pPr>
    <w:rPr>
      <w:b/>
      <w:color w:val="1F497D"/>
      <w:sz w:val="26"/>
    </w:rPr>
  </w:style>
  <w:style w:type="paragraph" w:styleId="Heading3">
    <w:name w:val="heading 3"/>
    <w:basedOn w:val="Heading2"/>
    <w:next w:val="Normal"/>
    <w:link w:val="Heading3Char2"/>
    <w:qFormat/>
    <w:rsid w:val="0031683E"/>
    <w:pPr>
      <w:numPr>
        <w:ilvl w:val="2"/>
      </w:numPr>
      <w:outlineLvl w:val="2"/>
    </w:pPr>
    <w:rPr>
      <w:sz w:val="22"/>
    </w:rPr>
  </w:style>
  <w:style w:type="paragraph" w:styleId="Heading4">
    <w:name w:val="heading 4"/>
    <w:basedOn w:val="Normal"/>
    <w:next w:val="Normal"/>
    <w:link w:val="Heading4Char1"/>
    <w:uiPriority w:val="9"/>
    <w:qFormat/>
    <w:rsid w:val="0031683E"/>
    <w:pPr>
      <w:keepNext/>
      <w:numPr>
        <w:ilvl w:val="3"/>
        <w:numId w:val="29"/>
      </w:numPr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1"/>
    <w:uiPriority w:val="9"/>
    <w:qFormat/>
    <w:rsid w:val="0031683E"/>
    <w:pPr>
      <w:keepNext/>
      <w:numPr>
        <w:ilvl w:val="4"/>
        <w:numId w:val="29"/>
      </w:numPr>
      <w:outlineLvl w:val="4"/>
    </w:pPr>
    <w:rPr>
      <w:b/>
      <w:bCs/>
      <w:iCs/>
      <w:szCs w:val="26"/>
    </w:rPr>
  </w:style>
  <w:style w:type="paragraph" w:styleId="Heading6">
    <w:name w:val="heading 6"/>
    <w:basedOn w:val="Normal"/>
    <w:next w:val="Normal"/>
    <w:link w:val="Heading6Char1"/>
    <w:uiPriority w:val="9"/>
    <w:qFormat/>
    <w:rsid w:val="0031683E"/>
    <w:pPr>
      <w:keepNext/>
      <w:numPr>
        <w:ilvl w:val="5"/>
        <w:numId w:val="29"/>
      </w:numPr>
      <w:outlineLvl w:val="5"/>
    </w:pPr>
    <w:rPr>
      <w:b/>
      <w:bCs/>
    </w:rPr>
  </w:style>
  <w:style w:type="paragraph" w:styleId="Heading7">
    <w:name w:val="heading 7"/>
    <w:basedOn w:val="Normal"/>
    <w:next w:val="Normal"/>
    <w:link w:val="Heading7Char1"/>
    <w:qFormat/>
    <w:rsid w:val="0031683E"/>
    <w:pPr>
      <w:keepNext/>
      <w:numPr>
        <w:ilvl w:val="6"/>
        <w:numId w:val="29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1683E"/>
    <w:pPr>
      <w:keepNext/>
      <w:numPr>
        <w:ilvl w:val="7"/>
        <w:numId w:val="29"/>
      </w:numPr>
      <w:outlineLvl w:val="7"/>
    </w:pPr>
    <w:rPr>
      <w:b/>
      <w:iCs/>
    </w:rPr>
  </w:style>
  <w:style w:type="paragraph" w:styleId="Heading9">
    <w:name w:val="heading 9"/>
    <w:basedOn w:val="Normal"/>
    <w:next w:val="Normal"/>
    <w:link w:val="Heading9Char"/>
    <w:rsid w:val="00D9292A"/>
    <w:pPr>
      <w:numPr>
        <w:ilvl w:val="8"/>
        <w:numId w:val="29"/>
      </w:numPr>
      <w:spacing w:before="240" w:after="60"/>
      <w:outlineLvl w:val="8"/>
    </w:pPr>
    <w:rPr>
      <w:rFonts w:ascii="Calibri" w:eastAsia="MS Gothic" w:hAnsi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verskrift11">
    <w:name w:val="Overskrift 11"/>
    <w:basedOn w:val="Normal"/>
    <w:next w:val="Normal"/>
    <w:link w:val="Overskrift1Tegn"/>
    <w:rsid w:val="00DA12A0"/>
    <w:pPr>
      <w:keepNext/>
      <w:pageBreakBefore/>
      <w:spacing w:before="480" w:after="240" w:line="320" w:lineRule="exact"/>
      <w:outlineLvl w:val="0"/>
    </w:pPr>
    <w:rPr>
      <w:b/>
      <w:color w:val="1F497D"/>
      <w:sz w:val="28"/>
    </w:rPr>
  </w:style>
  <w:style w:type="paragraph" w:customStyle="1" w:styleId="Overskrift21">
    <w:name w:val="Overskrift 21"/>
    <w:basedOn w:val="Normal"/>
    <w:next w:val="Normal"/>
    <w:link w:val="Overskrift2Tegn"/>
    <w:rsid w:val="000E7216"/>
    <w:pPr>
      <w:keepNext/>
      <w:spacing w:before="240" w:after="60" w:line="300" w:lineRule="exact"/>
      <w:outlineLvl w:val="1"/>
    </w:pPr>
    <w:rPr>
      <w:b/>
      <w:color w:val="1F497D"/>
      <w:sz w:val="26"/>
    </w:rPr>
  </w:style>
  <w:style w:type="paragraph" w:customStyle="1" w:styleId="Overskrift31">
    <w:name w:val="Overskrift 31"/>
    <w:basedOn w:val="Overskrift21"/>
    <w:next w:val="Normal"/>
    <w:link w:val="Overskrift3Tegn"/>
    <w:qFormat/>
    <w:rsid w:val="00CF595B"/>
    <w:pPr>
      <w:outlineLvl w:val="2"/>
    </w:pPr>
    <w:rPr>
      <w:sz w:val="22"/>
    </w:rPr>
  </w:style>
  <w:style w:type="paragraph" w:customStyle="1" w:styleId="Overskrift41">
    <w:name w:val="Overskrift 41"/>
    <w:basedOn w:val="Normal"/>
    <w:next w:val="Normal"/>
    <w:link w:val="Overskrift4Tegn"/>
    <w:uiPriority w:val="9"/>
    <w:qFormat/>
    <w:rsid w:val="00B36DAF"/>
    <w:pPr>
      <w:keepNext/>
      <w:outlineLvl w:val="3"/>
    </w:pPr>
    <w:rPr>
      <w:b/>
      <w:bCs/>
    </w:rPr>
  </w:style>
  <w:style w:type="paragraph" w:customStyle="1" w:styleId="Overskrift51">
    <w:name w:val="Overskrift 51"/>
    <w:basedOn w:val="Normal"/>
    <w:next w:val="Normal"/>
    <w:link w:val="Overskrift5Tegn"/>
    <w:uiPriority w:val="9"/>
    <w:qFormat/>
    <w:rsid w:val="00B36DAF"/>
    <w:pPr>
      <w:keepNext/>
      <w:outlineLvl w:val="4"/>
    </w:pPr>
    <w:rPr>
      <w:b/>
      <w:bCs/>
      <w:iCs/>
      <w:szCs w:val="26"/>
    </w:rPr>
  </w:style>
  <w:style w:type="paragraph" w:customStyle="1" w:styleId="Overskrift61">
    <w:name w:val="Overskrift 61"/>
    <w:basedOn w:val="Normal"/>
    <w:next w:val="Normal"/>
    <w:link w:val="Overskrift6Tegn"/>
    <w:uiPriority w:val="9"/>
    <w:qFormat/>
    <w:rsid w:val="00B36DAF"/>
    <w:pPr>
      <w:keepNext/>
      <w:outlineLvl w:val="5"/>
    </w:pPr>
    <w:rPr>
      <w:b/>
      <w:bCs/>
    </w:rPr>
  </w:style>
  <w:style w:type="paragraph" w:customStyle="1" w:styleId="Overskrift71">
    <w:name w:val="Overskrift 71"/>
    <w:basedOn w:val="Normal"/>
    <w:next w:val="Normal"/>
    <w:link w:val="Overskrift7Tegn"/>
    <w:qFormat/>
    <w:rsid w:val="00B36DAF"/>
    <w:pPr>
      <w:keepNext/>
      <w:outlineLvl w:val="6"/>
    </w:pPr>
    <w:rPr>
      <w:b/>
    </w:rPr>
  </w:style>
  <w:style w:type="paragraph" w:customStyle="1" w:styleId="Overskrift81">
    <w:name w:val="Overskrift 81"/>
    <w:basedOn w:val="Normal"/>
    <w:next w:val="Normal"/>
    <w:link w:val="Overskrift8Tegn"/>
    <w:qFormat/>
    <w:rsid w:val="00B36DAF"/>
    <w:pPr>
      <w:keepNext/>
      <w:outlineLvl w:val="7"/>
    </w:pPr>
    <w:rPr>
      <w:b/>
      <w:iCs/>
    </w:rPr>
  </w:style>
  <w:style w:type="character" w:customStyle="1" w:styleId="Standardskrifttypeiafsnit3">
    <w:name w:val="Standardskrifttype i afsnit3"/>
    <w:unhideWhenUsed/>
    <w:rsid w:val="008A34F9"/>
  </w:style>
  <w:style w:type="table" w:customStyle="1" w:styleId="Tabel-Normal3">
    <w:name w:val="Tabel - Normal3"/>
    <w:semiHidden/>
    <w:unhideWhenUsed/>
    <w:qFormat/>
    <w:rsid w:val="008A34F9"/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">
    <w:name w:val="Ingen liste1"/>
    <w:semiHidden/>
    <w:unhideWhenUsed/>
    <w:rsid w:val="008A34F9"/>
  </w:style>
  <w:style w:type="table" w:customStyle="1" w:styleId="TableNormal1">
    <w:name w:val="Table Normal1"/>
    <w:semiHidden/>
    <w:rsid w:val="006126F9"/>
    <w:pPr>
      <w:spacing w:after="200"/>
    </w:pPr>
    <w:rPr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Overskrift1Tegn">
    <w:name w:val="Overskrift 1 Tegn"/>
    <w:basedOn w:val="Standardskrifttypeiafsnit3"/>
    <w:link w:val="Overskrift11"/>
    <w:rsid w:val="00DA12A0"/>
    <w:rPr>
      <w:rFonts w:ascii="Arial" w:eastAsia="Times New Roman" w:hAnsi="Arial"/>
      <w:b/>
      <w:color w:val="1F497D"/>
      <w:sz w:val="28"/>
      <w:szCs w:val="22"/>
    </w:rPr>
  </w:style>
  <w:style w:type="paragraph" w:customStyle="1" w:styleId="Sidehoved1">
    <w:name w:val="Sidehoved1"/>
    <w:basedOn w:val="Normal"/>
    <w:link w:val="Sidehove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hovedTegn">
    <w:name w:val="Sidehoved Tegn"/>
    <w:basedOn w:val="Standardskrifttypeiafsnit3"/>
    <w:link w:val="Sidehoved1"/>
    <w:semiHidden/>
    <w:rsid w:val="002F440C"/>
    <w:rPr>
      <w:rFonts w:ascii="Arial" w:eastAsia="Times New Roman" w:hAnsi="Arial"/>
      <w:sz w:val="22"/>
      <w:szCs w:val="22"/>
    </w:rPr>
  </w:style>
  <w:style w:type="character" w:customStyle="1" w:styleId="Overskrift4Tegn">
    <w:name w:val="Overskrift 4 Tegn"/>
    <w:basedOn w:val="Standardskrifttypeiafsnit3"/>
    <w:link w:val="Overskrift4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5Tegn">
    <w:name w:val="Overskrift 5 Tegn"/>
    <w:basedOn w:val="Standardskrifttypeiafsnit3"/>
    <w:link w:val="Overskrift51"/>
    <w:rsid w:val="00B36DAF"/>
    <w:rPr>
      <w:rFonts w:ascii="Arial" w:eastAsia="Times New Roman" w:hAnsi="Arial" w:cs="Times New Roman"/>
      <w:b/>
      <w:bCs/>
      <w:iCs/>
      <w:sz w:val="22"/>
      <w:szCs w:val="26"/>
      <w:lang w:eastAsia="da-DK"/>
    </w:rPr>
  </w:style>
  <w:style w:type="character" w:customStyle="1" w:styleId="Overskrift6Tegn">
    <w:name w:val="Overskrift 6 Tegn"/>
    <w:basedOn w:val="Standardskrifttypeiafsnit3"/>
    <w:link w:val="Overskrift61"/>
    <w:rsid w:val="00B36DAF"/>
    <w:rPr>
      <w:rFonts w:ascii="Arial" w:eastAsia="Times New Roman" w:hAnsi="Arial" w:cs="Times New Roman"/>
      <w:b/>
      <w:bCs/>
      <w:sz w:val="22"/>
      <w:szCs w:val="22"/>
      <w:lang w:eastAsia="da-DK"/>
    </w:rPr>
  </w:style>
  <w:style w:type="character" w:customStyle="1" w:styleId="Overskrift7Tegn">
    <w:name w:val="Overskrift 7 Tegn"/>
    <w:basedOn w:val="Standardskrifttypeiafsnit3"/>
    <w:link w:val="Overskrift71"/>
    <w:rsid w:val="00B36DAF"/>
    <w:rPr>
      <w:rFonts w:ascii="Arial" w:eastAsia="Times New Roman" w:hAnsi="Arial" w:cs="Times New Roman"/>
      <w:b/>
      <w:sz w:val="22"/>
      <w:szCs w:val="22"/>
      <w:lang w:eastAsia="da-DK"/>
    </w:rPr>
  </w:style>
  <w:style w:type="character" w:customStyle="1" w:styleId="Overskrift8Tegn">
    <w:name w:val="Overskrift 8 Tegn"/>
    <w:basedOn w:val="Standardskrifttypeiafsnit3"/>
    <w:link w:val="Overskrift81"/>
    <w:rsid w:val="00B36DAF"/>
    <w:rPr>
      <w:rFonts w:ascii="Arial" w:eastAsia="Times New Roman" w:hAnsi="Arial" w:cs="Times New Roman"/>
      <w:b/>
      <w:iCs/>
      <w:sz w:val="22"/>
      <w:szCs w:val="22"/>
      <w:lang w:eastAsia="da-DK"/>
    </w:rPr>
  </w:style>
  <w:style w:type="paragraph" w:customStyle="1" w:styleId="Markeringsbobletekst1">
    <w:name w:val="Markeringsbobletekst1"/>
    <w:basedOn w:val="Normal"/>
    <w:link w:val="MarkeringsbobletekstTegn1"/>
    <w:semiHidden/>
    <w:unhideWhenUsed/>
    <w:rsid w:val="00E438D8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MarkeringsbobletekstTegn1">
    <w:name w:val="Markeringsbobletekst Tegn1"/>
    <w:basedOn w:val="Standardskrifttypeiafsnit3"/>
    <w:link w:val="Markeringsbobletekst1"/>
    <w:semiHidden/>
    <w:rsid w:val="00E438D8"/>
    <w:rPr>
      <w:rFonts w:ascii="Lucida Grande" w:eastAsia="Times New Roman" w:hAnsi="Lucida Grande"/>
      <w:sz w:val="18"/>
      <w:szCs w:val="18"/>
    </w:rPr>
  </w:style>
  <w:style w:type="paragraph" w:customStyle="1" w:styleId="Sidefod1">
    <w:name w:val="Sidefod1"/>
    <w:basedOn w:val="Normal"/>
    <w:link w:val="SidefodTegn"/>
    <w:unhideWhenUsed/>
    <w:rsid w:val="002F440C"/>
    <w:pPr>
      <w:tabs>
        <w:tab w:val="center" w:pos="4819"/>
        <w:tab w:val="right" w:pos="9638"/>
      </w:tabs>
    </w:pPr>
  </w:style>
  <w:style w:type="character" w:customStyle="1" w:styleId="SidefodTegn">
    <w:name w:val="Sidefod Tegn"/>
    <w:basedOn w:val="Standardskrifttypeiafsnit3"/>
    <w:link w:val="Sidefod1"/>
    <w:semiHidden/>
    <w:rsid w:val="002F440C"/>
    <w:rPr>
      <w:rFonts w:ascii="Arial" w:eastAsia="Times New Roman" w:hAnsi="Arial"/>
      <w:sz w:val="22"/>
      <w:szCs w:val="22"/>
    </w:rPr>
  </w:style>
  <w:style w:type="table" w:customStyle="1" w:styleId="Tabelgitter1">
    <w:name w:val="Tabelgitter1"/>
    <w:basedOn w:val="Tabel-Normal3"/>
    <w:uiPriority w:val="59"/>
    <w:rsid w:val="004636D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verskrift1">
    <w:name w:val="Overskrift1"/>
    <w:basedOn w:val="Tabel-Normal3"/>
    <w:qFormat/>
    <w:rsid w:val="004636DB"/>
    <w:tblPr>
      <w:tblStyleRowBandSize w:val="1"/>
      <w:tblStyleColBandSize w:val="1"/>
      <w:tblInd w:w="0" w:type="dxa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paragraph" w:customStyle="1" w:styleId="Billedtekst1">
    <w:name w:val="Billedtekst1"/>
    <w:basedOn w:val="Normal"/>
    <w:next w:val="Normal"/>
    <w:uiPriority w:val="35"/>
    <w:qFormat/>
    <w:rsid w:val="00EC6113"/>
    <w:rPr>
      <w:b/>
      <w:bCs/>
      <w:sz w:val="20"/>
      <w:szCs w:val="20"/>
    </w:rPr>
  </w:style>
  <w:style w:type="character" w:customStyle="1" w:styleId="BesgtHyperlink2">
    <w:name w:val="BesøgtHyperlink2"/>
    <w:basedOn w:val="Standardskrifttypeiafsnit3"/>
    <w:rsid w:val="00A713B5"/>
    <w:rPr>
      <w:color w:val="800080"/>
      <w:u w:val="single"/>
    </w:rPr>
  </w:style>
  <w:style w:type="character" w:customStyle="1" w:styleId="Heading3Char">
    <w:name w:val="Heading 3 Char"/>
    <w:basedOn w:val="Standardskrifttypeiafsnit3"/>
    <w:rsid w:val="00C57F48"/>
    <w:rPr>
      <w:rFonts w:ascii="Calibri" w:eastAsia="Times New Roman" w:hAnsi="Calibri" w:cs="Times New Roman"/>
      <w:b/>
      <w:bCs/>
      <w:color w:val="4F81BD"/>
      <w:lang w:val="da-DK"/>
    </w:rPr>
  </w:style>
  <w:style w:type="character" w:customStyle="1" w:styleId="Heading2Char">
    <w:name w:val="Heading 2 Char"/>
    <w:basedOn w:val="Standardskrifttypeiafsnit3"/>
    <w:rsid w:val="00C57F48"/>
    <w:rPr>
      <w:rFonts w:ascii="Calibri" w:eastAsia="Times New Roman" w:hAnsi="Calibri" w:cs="Times New Roman"/>
      <w:b/>
      <w:bCs/>
      <w:color w:val="4F81BD"/>
      <w:sz w:val="26"/>
      <w:szCs w:val="26"/>
      <w:lang w:val="da-DK"/>
    </w:rPr>
  </w:style>
  <w:style w:type="paragraph" w:styleId="ListParagraph">
    <w:name w:val="List Paragraph"/>
    <w:basedOn w:val="Normal"/>
    <w:uiPriority w:val="34"/>
    <w:qFormat/>
    <w:rsid w:val="006E6D16"/>
    <w:pPr>
      <w:spacing w:line="240" w:lineRule="auto"/>
      <w:ind w:left="720"/>
      <w:contextualSpacing/>
      <w:jc w:val="left"/>
    </w:pPr>
    <w:rPr>
      <w:rFonts w:eastAsia="Cambria"/>
      <w:szCs w:val="24"/>
      <w:lang w:eastAsia="en-US"/>
    </w:rPr>
  </w:style>
  <w:style w:type="character" w:customStyle="1" w:styleId="Sidetal1">
    <w:name w:val="Sidetal1"/>
    <w:basedOn w:val="Standardskrifttypeiafsnit3"/>
    <w:rsid w:val="00B36DAF"/>
    <w:rPr>
      <w:rFonts w:ascii="Arial" w:hAnsi="Arial"/>
      <w:sz w:val="22"/>
      <w:szCs w:val="22"/>
    </w:rPr>
  </w:style>
  <w:style w:type="character" w:customStyle="1" w:styleId="Heading1Char">
    <w:name w:val="Heading 1 Char"/>
    <w:basedOn w:val="Standardskrifttypeiafsnit3"/>
    <w:rsid w:val="00C57F48"/>
    <w:rPr>
      <w:rFonts w:ascii="Calibri" w:eastAsia="Times New Roman" w:hAnsi="Calibri" w:cs="Times New Roman"/>
      <w:b/>
      <w:bCs/>
      <w:color w:val="345A8A"/>
      <w:sz w:val="32"/>
      <w:szCs w:val="32"/>
      <w:lang w:val="da-DK"/>
    </w:rPr>
  </w:style>
  <w:style w:type="character" w:customStyle="1" w:styleId="HeaderChar">
    <w:name w:val="Header Char"/>
    <w:basedOn w:val="Standardskrifttypeiafsnit3"/>
    <w:rsid w:val="00C57F48"/>
    <w:rPr>
      <w:lang w:val="da-DK"/>
    </w:rPr>
  </w:style>
  <w:style w:type="character" w:customStyle="1" w:styleId="MarkeringsbobletekstTegn">
    <w:name w:val="Markeringsbobletekst Tegn"/>
    <w:basedOn w:val="Standardskrifttypeiafsnit3"/>
    <w:link w:val="Markeringsbobletekst10"/>
    <w:uiPriority w:val="99"/>
    <w:semiHidden/>
    <w:rsid w:val="00B36DAF"/>
    <w:rPr>
      <w:rFonts w:ascii="Lucida Grande" w:eastAsia="Times New Roman" w:hAnsi="Lucida Grande" w:cs="Times New Roman"/>
      <w:sz w:val="18"/>
      <w:szCs w:val="18"/>
      <w:lang w:eastAsia="da-DK"/>
    </w:rPr>
  </w:style>
  <w:style w:type="character" w:styleId="Hyperlink">
    <w:name w:val="Hyperlink"/>
    <w:basedOn w:val="Standardskrifttypeiafsnit3"/>
    <w:uiPriority w:val="99"/>
    <w:rsid w:val="00B36DAF"/>
    <w:rPr>
      <w:color w:val="0000FF"/>
      <w:u w:val="single"/>
    </w:rPr>
  </w:style>
  <w:style w:type="character" w:customStyle="1" w:styleId="FooterChar">
    <w:name w:val="Footer Char"/>
    <w:basedOn w:val="Standardskrifttypeiafsnit3"/>
    <w:rsid w:val="00C57F48"/>
    <w:rPr>
      <w:lang w:val="da-DK"/>
    </w:rPr>
  </w:style>
  <w:style w:type="paragraph" w:customStyle="1" w:styleId="Fodnotetekst1">
    <w:name w:val="Fodnotetekst1"/>
    <w:basedOn w:val="Normal"/>
    <w:link w:val="FodnotetekstTegn"/>
    <w:rsid w:val="00B36DAF"/>
    <w:rPr>
      <w:sz w:val="20"/>
      <w:szCs w:val="20"/>
    </w:rPr>
  </w:style>
  <w:style w:type="paragraph" w:styleId="BodyTextIndent">
    <w:name w:val="Body Text Indent"/>
    <w:basedOn w:val="Normal"/>
    <w:link w:val="BodyTextIndentChar"/>
    <w:uiPriority w:val="99"/>
    <w:unhideWhenUsed/>
    <w:rsid w:val="00C57F48"/>
    <w:pPr>
      <w:spacing w:after="120" w:line="240" w:lineRule="auto"/>
      <w:ind w:left="283"/>
      <w:jc w:val="left"/>
    </w:pPr>
    <w:rPr>
      <w:rFonts w:ascii="Cambria" w:eastAsia="Cambria" w:hAnsi="Cambria"/>
      <w:sz w:val="24"/>
      <w:szCs w:val="24"/>
      <w:lang w:eastAsia="en-US"/>
    </w:rPr>
  </w:style>
  <w:style w:type="character" w:customStyle="1" w:styleId="Fodnotehenvisning1">
    <w:name w:val="Fodnotehenvisning1"/>
    <w:basedOn w:val="Standardskrifttypeiafsnit3"/>
    <w:rsid w:val="00B36DAF"/>
    <w:rPr>
      <w:vertAlign w:val="superscript"/>
    </w:rPr>
  </w:style>
  <w:style w:type="character" w:customStyle="1" w:styleId="BodyTextIndentChar">
    <w:name w:val="Body Text Indent Char"/>
    <w:basedOn w:val="Standardskrifttypeiafsnit3"/>
    <w:link w:val="BodyTextIndent"/>
    <w:uiPriority w:val="99"/>
    <w:rsid w:val="00C57F48"/>
    <w:rPr>
      <w:rFonts w:ascii="Cambria" w:eastAsia="Cambria" w:hAnsi="Cambria" w:cs="Times New Roman"/>
      <w:sz w:val="24"/>
      <w:szCs w:val="24"/>
    </w:rPr>
  </w:style>
  <w:style w:type="character" w:customStyle="1" w:styleId="Heading4Char">
    <w:name w:val="Heading 4 Char"/>
    <w:basedOn w:val="Standardskrifttypeiafsnit3"/>
    <w:uiPriority w:val="9"/>
    <w:rsid w:val="00C57F48"/>
    <w:rPr>
      <w:rFonts w:ascii="Calibri" w:eastAsia="Times New Roman" w:hAnsi="Calibri" w:cs="Times New Roman"/>
      <w:b/>
      <w:bCs/>
      <w:i/>
      <w:iCs/>
      <w:color w:val="4F81BD"/>
      <w:lang w:val="da-DK"/>
    </w:rPr>
  </w:style>
  <w:style w:type="character" w:customStyle="1" w:styleId="Kommentarhenvisning1">
    <w:name w:val="Kommentarhenvisning1"/>
    <w:basedOn w:val="Standardskrifttypeiafsnit3"/>
    <w:semiHidden/>
    <w:rsid w:val="00B36DAF"/>
    <w:rPr>
      <w:sz w:val="16"/>
      <w:szCs w:val="16"/>
    </w:rPr>
  </w:style>
  <w:style w:type="paragraph" w:customStyle="1" w:styleId="Kommentartekst1">
    <w:name w:val="Kommentartekst1"/>
    <w:basedOn w:val="Normal"/>
    <w:link w:val="KommentartekstTegn"/>
    <w:semiHidden/>
    <w:rsid w:val="00B36DAF"/>
    <w:rPr>
      <w:sz w:val="20"/>
      <w:szCs w:val="20"/>
    </w:rPr>
  </w:style>
  <w:style w:type="character" w:customStyle="1" w:styleId="Heading5Char">
    <w:name w:val="Heading 5 Char"/>
    <w:basedOn w:val="Standardskrifttypeiafsnit3"/>
    <w:uiPriority w:val="9"/>
    <w:rsid w:val="00C57F48"/>
    <w:rPr>
      <w:rFonts w:ascii="Calibri" w:eastAsia="Times New Roman" w:hAnsi="Calibri" w:cs="Times New Roman"/>
      <w:color w:val="244061"/>
      <w:lang w:val="da-DK"/>
    </w:rPr>
  </w:style>
  <w:style w:type="paragraph" w:customStyle="1" w:styleId="Kommentaremne1">
    <w:name w:val="Kommentaremne1"/>
    <w:basedOn w:val="Kommentartekst1"/>
    <w:next w:val="Kommentartekst1"/>
    <w:link w:val="KommentaremneTegn"/>
    <w:semiHidden/>
    <w:rsid w:val="00B36DAF"/>
    <w:rPr>
      <w:b/>
      <w:bCs/>
    </w:rPr>
  </w:style>
  <w:style w:type="character" w:customStyle="1" w:styleId="Heading6Char">
    <w:name w:val="Heading 6 Char"/>
    <w:basedOn w:val="Standardskrifttypeiafsnit3"/>
    <w:uiPriority w:val="9"/>
    <w:semiHidden/>
    <w:rsid w:val="00C57F48"/>
    <w:rPr>
      <w:rFonts w:ascii="Calibri" w:eastAsia="Times New Roman" w:hAnsi="Calibri" w:cs="Times New Roman"/>
      <w:i/>
      <w:iCs/>
      <w:color w:val="244061"/>
      <w:lang w:val="da-DK"/>
    </w:rPr>
  </w:style>
  <w:style w:type="paragraph" w:customStyle="1" w:styleId="a">
    <w:name w:val="'"/>
    <w:basedOn w:val="Normal"/>
    <w:rsid w:val="00E673BD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line="240" w:lineRule="auto"/>
      <w:jc w:val="left"/>
    </w:pPr>
    <w:rPr>
      <w:rFonts w:eastAsia="Cambria" w:cs="Arial"/>
      <w:b/>
      <w:bCs/>
      <w:lang w:val="en-US" w:eastAsia="en-US"/>
    </w:rPr>
  </w:style>
  <w:style w:type="character" w:customStyle="1" w:styleId="Heading7Char">
    <w:name w:val="Heading 7 Char"/>
    <w:basedOn w:val="Standardskrifttypeiafsnit3"/>
    <w:rsid w:val="00E673BD"/>
    <w:rPr>
      <w:rFonts w:ascii="Calibri" w:eastAsia="Times New Roman" w:hAnsi="Calibri" w:cs="Times New Roman"/>
      <w:i/>
      <w:iCs/>
      <w:color w:val="404040"/>
      <w:lang w:val="da-DK"/>
    </w:rPr>
  </w:style>
  <w:style w:type="character" w:customStyle="1" w:styleId="FootnoteTextChar">
    <w:name w:val="Footnote Text Char"/>
    <w:basedOn w:val="Standardskrifttypeiafsnit3"/>
    <w:uiPriority w:val="99"/>
    <w:rsid w:val="00E673BD"/>
    <w:rPr>
      <w:lang w:val="da-DK"/>
    </w:rPr>
  </w:style>
  <w:style w:type="character" w:customStyle="1" w:styleId="Heading3Char1">
    <w:name w:val="Heading 3 Char1"/>
    <w:basedOn w:val="Standardskrifttypeiafsnit3"/>
    <w:uiPriority w:val="9"/>
    <w:rsid w:val="00420F18"/>
    <w:rPr>
      <w:rFonts w:ascii="Arial" w:eastAsia="Times New Roman" w:hAnsi="Arial"/>
      <w:b/>
      <w:color w:val="1F497D"/>
      <w:sz w:val="22"/>
      <w:szCs w:val="22"/>
      <w:lang w:eastAsia="da-DK"/>
    </w:rPr>
  </w:style>
  <w:style w:type="paragraph" w:styleId="ListBullet">
    <w:name w:val="List Bullet"/>
    <w:basedOn w:val="Normal"/>
    <w:rsid w:val="004A0EFB"/>
    <w:pPr>
      <w:numPr>
        <w:numId w:val="1"/>
      </w:numPr>
      <w:contextualSpacing/>
    </w:pPr>
  </w:style>
  <w:style w:type="paragraph" w:customStyle="1" w:styleId="ReqDescription">
    <w:name w:val="Req. Description"/>
    <w:basedOn w:val="Normal"/>
    <w:rsid w:val="0073577B"/>
    <w:pPr>
      <w:pBdr>
        <w:left w:val="single" w:sz="4" w:space="4" w:color="auto"/>
      </w:pBdr>
      <w:spacing w:line="240" w:lineRule="auto"/>
      <w:jc w:val="left"/>
    </w:pPr>
    <w:rPr>
      <w:rFonts w:cs="Arial"/>
      <w:sz w:val="24"/>
      <w:szCs w:val="24"/>
    </w:rPr>
  </w:style>
  <w:style w:type="paragraph" w:customStyle="1" w:styleId="ReqKrav">
    <w:name w:val="Req. Krav"/>
    <w:basedOn w:val="Normal"/>
    <w:next w:val="ReqDescription"/>
    <w:rsid w:val="00433EBD"/>
    <w:pPr>
      <w:keepNext/>
      <w:keepLines/>
      <w:numPr>
        <w:numId w:val="2"/>
      </w:numPr>
      <w:tabs>
        <w:tab w:val="clear" w:pos="8222"/>
        <w:tab w:val="left" w:pos="-1418"/>
      </w:tabs>
      <w:spacing w:before="180" w:line="240" w:lineRule="auto"/>
      <w:ind w:left="6804"/>
      <w:jc w:val="left"/>
    </w:pPr>
    <w:rPr>
      <w:rFonts w:cs="Arial"/>
      <w:b/>
      <w:sz w:val="24"/>
      <w:szCs w:val="24"/>
    </w:rPr>
  </w:style>
  <w:style w:type="paragraph" w:customStyle="1" w:styleId="ReqOption">
    <w:name w:val="Req. Option"/>
    <w:basedOn w:val="Normal"/>
    <w:next w:val="ReqDescription"/>
    <w:rsid w:val="00433EBD"/>
    <w:pPr>
      <w:keepNext/>
      <w:keepLines/>
      <w:numPr>
        <w:numId w:val="3"/>
      </w:numPr>
      <w:tabs>
        <w:tab w:val="clear" w:pos="1080"/>
        <w:tab w:val="left" w:pos="0"/>
      </w:tabs>
      <w:spacing w:before="180" w:line="240" w:lineRule="auto"/>
      <w:ind w:left="0" w:hanging="1701"/>
      <w:jc w:val="left"/>
    </w:pPr>
    <w:rPr>
      <w:rFonts w:cs="Arial"/>
      <w:b/>
      <w:sz w:val="24"/>
      <w:szCs w:val="24"/>
    </w:rPr>
  </w:style>
  <w:style w:type="paragraph" w:customStyle="1" w:styleId="TypografiReqDescriptionRd">
    <w:name w:val="Typografi Req. Description + Rød"/>
    <w:basedOn w:val="ReqDescription"/>
    <w:rsid w:val="0073577B"/>
  </w:style>
  <w:style w:type="character" w:customStyle="1" w:styleId="ReqDescriptionTegn">
    <w:name w:val="Req. Description Tegn"/>
    <w:basedOn w:val="Standardskrifttypeiafsnit3"/>
    <w:rsid w:val="0073577B"/>
    <w:rPr>
      <w:rFonts w:ascii="Arial" w:hAnsi="Arial"/>
      <w:sz w:val="24"/>
      <w:lang w:val="da-DK" w:eastAsia="da-DK" w:bidi="ar-SA"/>
    </w:rPr>
  </w:style>
  <w:style w:type="character" w:customStyle="1" w:styleId="TypografiReqDescriptionRdTegn">
    <w:name w:val="Typografi Req. Description + Rød Tegn"/>
    <w:basedOn w:val="ReqDescriptionTegn"/>
    <w:rsid w:val="0073577B"/>
    <w:rPr>
      <w:rFonts w:ascii="Arial" w:hAnsi="Arial"/>
      <w:sz w:val="24"/>
      <w:lang w:val="da-DK" w:eastAsia="da-DK" w:bidi="ar-SA"/>
    </w:rPr>
  </w:style>
  <w:style w:type="character" w:customStyle="1" w:styleId="BalloonTextChar">
    <w:name w:val="Balloon Text Char"/>
    <w:basedOn w:val="Standardskrifttypeiafsnit3"/>
    <w:semiHidden/>
    <w:rsid w:val="0073577B"/>
    <w:rPr>
      <w:rFonts w:ascii="Tahoma" w:hAnsi="Tahoma" w:cs="Tahoma"/>
      <w:sz w:val="16"/>
      <w:szCs w:val="16"/>
      <w:lang w:eastAsia="da-DK"/>
    </w:rPr>
  </w:style>
  <w:style w:type="character" w:styleId="Emphasis">
    <w:name w:val="Emphasis"/>
    <w:basedOn w:val="Standardskrifttypeiafsnit3"/>
    <w:rsid w:val="0073577B"/>
    <w:rPr>
      <w:i/>
      <w:iCs/>
    </w:rPr>
  </w:style>
  <w:style w:type="character" w:customStyle="1" w:styleId="CommentTextChar">
    <w:name w:val="Comment Text Char"/>
    <w:basedOn w:val="Standardskrifttypeiafsnit3"/>
    <w:semiHidden/>
    <w:rsid w:val="0073577B"/>
    <w:rPr>
      <w:rFonts w:ascii="Arial" w:hAnsi="Arial" w:cs="Arial"/>
      <w:lang w:eastAsia="da-DK"/>
    </w:rPr>
  </w:style>
  <w:style w:type="character" w:customStyle="1" w:styleId="CommentSubjectChar">
    <w:name w:val="Comment Subject Char"/>
    <w:basedOn w:val="CommentTextChar"/>
    <w:semiHidden/>
    <w:rsid w:val="0073577B"/>
    <w:rPr>
      <w:rFonts w:ascii="Arial" w:hAnsi="Arial" w:cs="Arial"/>
      <w:b/>
      <w:bCs/>
      <w:lang w:eastAsia="da-DK"/>
    </w:rPr>
  </w:style>
  <w:style w:type="character" w:customStyle="1" w:styleId="Standardskrifttypeiafsnit2">
    <w:name w:val="Standardskrifttype i afsnit2"/>
    <w:semiHidden/>
    <w:rsid w:val="00B36DAF"/>
  </w:style>
  <w:style w:type="table" w:customStyle="1" w:styleId="Tabel-Normal2">
    <w:name w:val="Tabel - Normal2"/>
    <w:semiHidden/>
    <w:rsid w:val="00B36DAF"/>
    <w:rPr>
      <w:rFonts w:ascii="Times New Roman" w:eastAsia="Times New Roman" w:hAnsi="Times New Roman"/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akrotekst1">
    <w:name w:val="Makrotekst1"/>
    <w:semiHidden/>
    <w:rsid w:val="00B36DA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overflowPunct w:val="0"/>
      <w:autoSpaceDE w:val="0"/>
      <w:autoSpaceDN w:val="0"/>
      <w:adjustRightInd w:val="0"/>
      <w:ind w:left="283" w:hanging="283"/>
      <w:textAlignment w:val="baseline"/>
    </w:pPr>
    <w:rPr>
      <w:rFonts w:ascii="Courier" w:eastAsia="Times New Roman" w:hAnsi="Courier"/>
      <w:sz w:val="16"/>
      <w:szCs w:val="24"/>
      <w:lang w:val="en-US" w:eastAsia="en-US"/>
    </w:rPr>
  </w:style>
  <w:style w:type="paragraph" w:styleId="Index4">
    <w:name w:val="index 4"/>
    <w:basedOn w:val="Normal"/>
    <w:next w:val="Normal"/>
    <w:autoRedefine/>
    <w:rsid w:val="0073577B"/>
    <w:pPr>
      <w:spacing w:after="240" w:line="240" w:lineRule="auto"/>
      <w:ind w:left="960" w:hanging="240"/>
      <w:jc w:val="left"/>
    </w:pPr>
    <w:rPr>
      <w:rFonts w:ascii="Times New Roman" w:hAnsi="Times New Roman"/>
      <w:sz w:val="24"/>
      <w:szCs w:val="20"/>
    </w:rPr>
  </w:style>
  <w:style w:type="paragraph" w:customStyle="1" w:styleId="TableText">
    <w:name w:val="Table Text"/>
    <w:basedOn w:val="Normal"/>
    <w:rsid w:val="0073577B"/>
    <w:pPr>
      <w:overflowPunct w:val="0"/>
      <w:autoSpaceDE w:val="0"/>
      <w:autoSpaceDN w:val="0"/>
      <w:adjustRightInd w:val="0"/>
      <w:spacing w:line="240" w:lineRule="auto"/>
      <w:ind w:left="28" w:right="28"/>
      <w:jc w:val="left"/>
      <w:textAlignment w:val="baseline"/>
    </w:pPr>
    <w:rPr>
      <w:rFonts w:ascii="Times New Roman" w:hAnsi="Times New Roman"/>
      <w:sz w:val="20"/>
      <w:szCs w:val="20"/>
      <w:lang w:val="en-US" w:eastAsia="en-US"/>
    </w:rPr>
  </w:style>
  <w:style w:type="paragraph" w:customStyle="1" w:styleId="FalseHeading2">
    <w:name w:val="False Heading 2"/>
    <w:basedOn w:val="Normal"/>
    <w:next w:val="Normal"/>
    <w:rsid w:val="0073577B"/>
    <w:pPr>
      <w:keepNext/>
      <w:pageBreakBefore/>
      <w:numPr>
        <w:numId w:val="5"/>
      </w:numPr>
      <w:tabs>
        <w:tab w:val="left" w:pos="567"/>
        <w:tab w:val="left" w:pos="851"/>
        <w:tab w:val="left" w:pos="1134"/>
      </w:tabs>
      <w:spacing w:after="120" w:line="240" w:lineRule="auto"/>
      <w:jc w:val="left"/>
    </w:pPr>
    <w:rPr>
      <w:rFonts w:cs="Arial"/>
      <w:b/>
      <w:kern w:val="32"/>
      <w:sz w:val="28"/>
      <w:szCs w:val="32"/>
    </w:rPr>
  </w:style>
  <w:style w:type="character" w:customStyle="1" w:styleId="BesgtHyperlink1">
    <w:name w:val="BesøgtHyperlink1"/>
    <w:basedOn w:val="Standardskrifttypeiafsnit2"/>
    <w:rsid w:val="00B36DAF"/>
    <w:rPr>
      <w:color w:val="800080"/>
      <w:u w:val="single"/>
    </w:rPr>
  </w:style>
  <w:style w:type="character" w:customStyle="1" w:styleId="Standardskrifttypeiafsnit1">
    <w:name w:val="Standardskrifttype i afsnit1"/>
    <w:semiHidden/>
    <w:unhideWhenUsed/>
    <w:rsid w:val="00B36DAF"/>
  </w:style>
  <w:style w:type="table" w:customStyle="1" w:styleId="Tabel-Normal1">
    <w:name w:val="Tabel - Normal1"/>
    <w:semiHidden/>
    <w:unhideWhenUsed/>
    <w:qFormat/>
    <w:rsid w:val="00B36DAF"/>
    <w:rPr>
      <w:sz w:val="24"/>
      <w:szCs w:val="24"/>
      <w:lang w:eastAsia="en-US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customStyle="1" w:styleId="Ingenliste10">
    <w:name w:val="Ingen liste1"/>
    <w:semiHidden/>
    <w:unhideWhenUsed/>
    <w:rsid w:val="00B36DAF"/>
  </w:style>
  <w:style w:type="paragraph" w:customStyle="1" w:styleId="Indholdsfortegnelse11">
    <w:name w:val="Indholdsfortegnelse 11"/>
    <w:basedOn w:val="Normal"/>
    <w:next w:val="Normal"/>
    <w:autoRedefine/>
    <w:semiHidden/>
    <w:unhideWhenUsed/>
    <w:rsid w:val="00B36DAF"/>
    <w:pPr>
      <w:spacing w:before="120" w:line="240" w:lineRule="auto"/>
      <w:jc w:val="left"/>
    </w:pPr>
    <w:rPr>
      <w:rFonts w:eastAsia="Cambria"/>
      <w:b/>
      <w:sz w:val="24"/>
      <w:szCs w:val="24"/>
      <w:lang w:eastAsia="en-US"/>
    </w:rPr>
  </w:style>
  <w:style w:type="paragraph" w:customStyle="1" w:styleId="Indholdsfortegnelse21">
    <w:name w:val="Indholdsfortegnelse 21"/>
    <w:basedOn w:val="Normal"/>
    <w:next w:val="Normal"/>
    <w:autoRedefine/>
    <w:semiHidden/>
    <w:unhideWhenUsed/>
    <w:rsid w:val="00B36DAF"/>
    <w:pPr>
      <w:spacing w:line="240" w:lineRule="auto"/>
      <w:ind w:left="240"/>
      <w:jc w:val="left"/>
    </w:pPr>
    <w:rPr>
      <w:rFonts w:eastAsia="Cambria"/>
      <w:b/>
      <w:lang w:eastAsia="en-US"/>
    </w:rPr>
  </w:style>
  <w:style w:type="paragraph" w:customStyle="1" w:styleId="Indholdsfortegnelse31">
    <w:name w:val="Indholdsfortegnelse 31"/>
    <w:basedOn w:val="Normal"/>
    <w:next w:val="Normal"/>
    <w:autoRedefine/>
    <w:semiHidden/>
    <w:unhideWhenUsed/>
    <w:rsid w:val="00B36DAF"/>
    <w:pPr>
      <w:spacing w:line="240" w:lineRule="auto"/>
      <w:ind w:left="480"/>
      <w:jc w:val="left"/>
    </w:pPr>
    <w:rPr>
      <w:rFonts w:eastAsia="Cambria"/>
      <w:lang w:eastAsia="en-US"/>
    </w:rPr>
  </w:style>
  <w:style w:type="paragraph" w:customStyle="1" w:styleId="Indholdsfortegnelse41">
    <w:name w:val="Indholdsfortegnelse 41"/>
    <w:basedOn w:val="Normal"/>
    <w:next w:val="Normal"/>
    <w:autoRedefine/>
    <w:semiHidden/>
    <w:unhideWhenUsed/>
    <w:rsid w:val="00B36DAF"/>
    <w:pPr>
      <w:spacing w:line="240" w:lineRule="auto"/>
      <w:ind w:left="72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51">
    <w:name w:val="Indholdsfortegnelse 51"/>
    <w:basedOn w:val="Normal"/>
    <w:next w:val="Normal"/>
    <w:autoRedefine/>
    <w:semiHidden/>
    <w:unhideWhenUsed/>
    <w:rsid w:val="00B36DAF"/>
    <w:pPr>
      <w:spacing w:line="240" w:lineRule="auto"/>
      <w:ind w:left="96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61">
    <w:name w:val="Indholdsfortegnelse 61"/>
    <w:basedOn w:val="Normal"/>
    <w:next w:val="Normal"/>
    <w:autoRedefine/>
    <w:semiHidden/>
    <w:unhideWhenUsed/>
    <w:rsid w:val="00B36DAF"/>
    <w:pPr>
      <w:spacing w:line="240" w:lineRule="auto"/>
      <w:ind w:left="120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71">
    <w:name w:val="Indholdsfortegnelse 71"/>
    <w:basedOn w:val="Normal"/>
    <w:next w:val="Normal"/>
    <w:autoRedefine/>
    <w:semiHidden/>
    <w:unhideWhenUsed/>
    <w:rsid w:val="00B36DAF"/>
    <w:pPr>
      <w:spacing w:line="240" w:lineRule="auto"/>
      <w:ind w:left="144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81">
    <w:name w:val="Indholdsfortegnelse 81"/>
    <w:basedOn w:val="Normal"/>
    <w:next w:val="Normal"/>
    <w:autoRedefine/>
    <w:semiHidden/>
    <w:unhideWhenUsed/>
    <w:rsid w:val="00B36DAF"/>
    <w:pPr>
      <w:spacing w:line="240" w:lineRule="auto"/>
      <w:ind w:left="1680"/>
      <w:jc w:val="left"/>
    </w:pPr>
    <w:rPr>
      <w:rFonts w:eastAsia="Cambria"/>
      <w:sz w:val="20"/>
      <w:szCs w:val="24"/>
      <w:lang w:eastAsia="en-US"/>
    </w:rPr>
  </w:style>
  <w:style w:type="paragraph" w:customStyle="1" w:styleId="Indholdsfortegnelse91">
    <w:name w:val="Indholdsfortegnelse 91"/>
    <w:basedOn w:val="Normal"/>
    <w:next w:val="Normal"/>
    <w:autoRedefine/>
    <w:semiHidden/>
    <w:unhideWhenUsed/>
    <w:rsid w:val="00B36DAF"/>
    <w:pPr>
      <w:spacing w:line="240" w:lineRule="auto"/>
      <w:ind w:left="1920"/>
      <w:jc w:val="left"/>
    </w:pPr>
    <w:rPr>
      <w:rFonts w:eastAsia="Cambria"/>
      <w:sz w:val="20"/>
      <w:szCs w:val="24"/>
      <w:lang w:eastAsia="en-US"/>
    </w:rPr>
  </w:style>
  <w:style w:type="paragraph" w:customStyle="1" w:styleId="Markeringsbobletekst10">
    <w:name w:val="Markeringsbobletekst1"/>
    <w:basedOn w:val="Normal"/>
    <w:link w:val="MarkeringsbobletekstTegn"/>
    <w:semiHidden/>
    <w:unhideWhenUsed/>
    <w:rsid w:val="00B36DAF"/>
    <w:pPr>
      <w:spacing w:line="240" w:lineRule="auto"/>
      <w:jc w:val="left"/>
    </w:pPr>
    <w:rPr>
      <w:rFonts w:ascii="Lucida Grande" w:hAnsi="Lucida Grande"/>
      <w:sz w:val="18"/>
      <w:szCs w:val="18"/>
    </w:rPr>
  </w:style>
  <w:style w:type="character" w:customStyle="1" w:styleId="KommentartekstTegn">
    <w:name w:val="Kommentartekst Tegn"/>
    <w:basedOn w:val="Standardskrifttypeiafsnit3"/>
    <w:link w:val="Kommentartekst1"/>
    <w:rsid w:val="00B36DAF"/>
    <w:rPr>
      <w:rFonts w:ascii="Arial" w:eastAsia="Times New Roman" w:hAnsi="Arial" w:cs="Times New Roman"/>
      <w:lang w:eastAsia="da-DK"/>
    </w:rPr>
  </w:style>
  <w:style w:type="character" w:customStyle="1" w:styleId="KommentaremneTegn">
    <w:name w:val="Kommentaremne Tegn"/>
    <w:basedOn w:val="KommentartekstTegn"/>
    <w:link w:val="Kommentaremne1"/>
    <w:rsid w:val="00B36DAF"/>
    <w:rPr>
      <w:rFonts w:ascii="Arial" w:eastAsia="Times New Roman" w:hAnsi="Arial" w:cs="Times New Roman"/>
      <w:b/>
      <w:bCs/>
      <w:lang w:eastAsia="da-DK"/>
    </w:rPr>
  </w:style>
  <w:style w:type="paragraph" w:customStyle="1" w:styleId="Indholdsfortegnelse12">
    <w:name w:val="Indholdsfortegnelse 1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jc w:val="left"/>
      <w:textAlignment w:val="baseline"/>
    </w:pPr>
    <w:rPr>
      <w:szCs w:val="24"/>
      <w:lang w:eastAsia="en-US"/>
    </w:rPr>
  </w:style>
  <w:style w:type="paragraph" w:customStyle="1" w:styleId="Indholdsfortegnelse22">
    <w:name w:val="Indholdsfortegnelse 2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220"/>
      <w:jc w:val="left"/>
      <w:textAlignment w:val="baseline"/>
    </w:pPr>
    <w:rPr>
      <w:szCs w:val="24"/>
      <w:lang w:eastAsia="en-US"/>
    </w:rPr>
  </w:style>
  <w:style w:type="character" w:customStyle="1" w:styleId="FodnotetekstTegn">
    <w:name w:val="Fodnotetekst Tegn"/>
    <w:basedOn w:val="Standardskrifttypeiafsnit3"/>
    <w:link w:val="Fodnotetekst1"/>
    <w:rsid w:val="00B36DAF"/>
    <w:rPr>
      <w:rFonts w:ascii="Arial" w:eastAsia="Times New Roman" w:hAnsi="Arial" w:cs="Times New Roman"/>
      <w:lang w:eastAsia="da-DK"/>
    </w:rPr>
  </w:style>
  <w:style w:type="paragraph" w:customStyle="1" w:styleId="Indholdsfortegnelse32">
    <w:name w:val="Indholdsfortegnelse 32"/>
    <w:basedOn w:val="Normal"/>
    <w:next w:val="Normal"/>
    <w:autoRedefine/>
    <w:uiPriority w:val="39"/>
    <w:rsid w:val="00B36DAF"/>
    <w:pPr>
      <w:overflowPunct w:val="0"/>
      <w:autoSpaceDE w:val="0"/>
      <w:autoSpaceDN w:val="0"/>
      <w:adjustRightInd w:val="0"/>
      <w:spacing w:line="240" w:lineRule="auto"/>
      <w:ind w:left="440"/>
      <w:jc w:val="left"/>
      <w:textAlignment w:val="baseline"/>
    </w:pPr>
    <w:rPr>
      <w:szCs w:val="24"/>
      <w:lang w:eastAsia="en-US"/>
    </w:rPr>
  </w:style>
  <w:style w:type="paragraph" w:customStyle="1" w:styleId="Indholdsfortegnelse42">
    <w:name w:val="Indholdsfortegnelse 42"/>
    <w:basedOn w:val="Normal"/>
    <w:next w:val="Normal"/>
    <w:autoRedefine/>
    <w:uiPriority w:val="39"/>
    <w:unhideWhenUsed/>
    <w:rsid w:val="00B36DAF"/>
    <w:pPr>
      <w:spacing w:after="100" w:line="240" w:lineRule="auto"/>
      <w:ind w:left="72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52">
    <w:name w:val="Indholdsfortegnelse 52"/>
    <w:basedOn w:val="Normal"/>
    <w:next w:val="Normal"/>
    <w:autoRedefine/>
    <w:uiPriority w:val="39"/>
    <w:unhideWhenUsed/>
    <w:rsid w:val="00B36DAF"/>
    <w:pPr>
      <w:spacing w:after="100" w:line="240" w:lineRule="auto"/>
      <w:ind w:left="96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62">
    <w:name w:val="Indholdsfortegnelse 62"/>
    <w:basedOn w:val="Normal"/>
    <w:next w:val="Normal"/>
    <w:autoRedefine/>
    <w:uiPriority w:val="39"/>
    <w:unhideWhenUsed/>
    <w:rsid w:val="00B36DAF"/>
    <w:pPr>
      <w:spacing w:after="100" w:line="240" w:lineRule="auto"/>
      <w:ind w:left="120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72">
    <w:name w:val="Indholdsfortegnelse 72"/>
    <w:basedOn w:val="Normal"/>
    <w:next w:val="Normal"/>
    <w:autoRedefine/>
    <w:uiPriority w:val="39"/>
    <w:unhideWhenUsed/>
    <w:rsid w:val="00B36DAF"/>
    <w:pPr>
      <w:spacing w:after="100" w:line="240" w:lineRule="auto"/>
      <w:ind w:left="144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82">
    <w:name w:val="Indholdsfortegnelse 82"/>
    <w:basedOn w:val="Normal"/>
    <w:next w:val="Normal"/>
    <w:autoRedefine/>
    <w:uiPriority w:val="39"/>
    <w:unhideWhenUsed/>
    <w:rsid w:val="00B36DAF"/>
    <w:pPr>
      <w:spacing w:after="100" w:line="240" w:lineRule="auto"/>
      <w:ind w:left="1680"/>
      <w:jc w:val="left"/>
    </w:pPr>
    <w:rPr>
      <w:rFonts w:ascii="Cambria" w:hAnsi="Cambria"/>
      <w:sz w:val="24"/>
      <w:szCs w:val="24"/>
      <w:lang w:eastAsia="en-US"/>
    </w:rPr>
  </w:style>
  <w:style w:type="paragraph" w:customStyle="1" w:styleId="Indholdsfortegnelse92">
    <w:name w:val="Indholdsfortegnelse 92"/>
    <w:basedOn w:val="Normal"/>
    <w:next w:val="Normal"/>
    <w:autoRedefine/>
    <w:uiPriority w:val="39"/>
    <w:unhideWhenUsed/>
    <w:rsid w:val="00B36DAF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character" w:customStyle="1" w:styleId="Overskrift2Tegn">
    <w:name w:val="Overskrift 2 Tegn"/>
    <w:basedOn w:val="Standardskrifttypeiafsnit3"/>
    <w:link w:val="Overskrift21"/>
    <w:rsid w:val="000E7216"/>
    <w:rPr>
      <w:rFonts w:ascii="Arial" w:eastAsia="Times New Roman" w:hAnsi="Arial"/>
      <w:b/>
      <w:color w:val="1F497D"/>
      <w:sz w:val="26"/>
      <w:szCs w:val="22"/>
    </w:rPr>
  </w:style>
  <w:style w:type="character" w:customStyle="1" w:styleId="Overskrift3Tegn">
    <w:name w:val="Overskrift 3 Tegn"/>
    <w:basedOn w:val="Standardskrifttypeiafsnit3"/>
    <w:link w:val="Overskrift31"/>
    <w:rsid w:val="00CF595B"/>
    <w:rPr>
      <w:rFonts w:ascii="Arial" w:eastAsia="Times New Roman" w:hAnsi="Arial"/>
      <w:b/>
      <w:color w:val="1F497D"/>
      <w:sz w:val="22"/>
      <w:szCs w:val="22"/>
    </w:rPr>
  </w:style>
  <w:style w:type="paragraph" w:customStyle="1" w:styleId="Revision1">
    <w:name w:val="Revision1"/>
    <w:hidden/>
    <w:rsid w:val="00B36DAF"/>
    <w:rPr>
      <w:rFonts w:ascii="Arial" w:eastAsia="Times New Roman" w:hAnsi="Arial"/>
      <w:sz w:val="22"/>
      <w:szCs w:val="24"/>
      <w:lang w:eastAsia="en-US"/>
    </w:rPr>
  </w:style>
  <w:style w:type="paragraph" w:styleId="CommentText">
    <w:name w:val="annotation text"/>
    <w:basedOn w:val="Normal"/>
    <w:link w:val="CommentTextChar1"/>
    <w:uiPriority w:val="99"/>
    <w:rsid w:val="008A34F9"/>
    <w:pPr>
      <w:spacing w:line="240" w:lineRule="auto"/>
    </w:pPr>
    <w:rPr>
      <w:sz w:val="24"/>
      <w:szCs w:val="24"/>
    </w:rPr>
  </w:style>
  <w:style w:type="character" w:customStyle="1" w:styleId="CommentTextChar1">
    <w:name w:val="Comment Text Char1"/>
    <w:basedOn w:val="DefaultParagraphFont"/>
    <w:link w:val="CommentText"/>
    <w:uiPriority w:val="99"/>
    <w:rsid w:val="008A34F9"/>
    <w:rPr>
      <w:rFonts w:ascii="Arial" w:eastAsia="Times New Roman" w:hAnsi="Arial"/>
      <w:sz w:val="24"/>
      <w:szCs w:val="24"/>
      <w:lang w:eastAsia="da-DK"/>
    </w:rPr>
  </w:style>
  <w:style w:type="character" w:styleId="CommentReference">
    <w:name w:val="annotation reference"/>
    <w:basedOn w:val="DefaultParagraphFont"/>
    <w:uiPriority w:val="99"/>
    <w:rsid w:val="008A34F9"/>
    <w:rPr>
      <w:sz w:val="18"/>
      <w:szCs w:val="18"/>
    </w:rPr>
  </w:style>
  <w:style w:type="paragraph" w:styleId="BalloonText">
    <w:name w:val="Balloon Text"/>
    <w:basedOn w:val="Normal"/>
    <w:link w:val="BalloonTextChar1"/>
    <w:uiPriority w:val="99"/>
    <w:rsid w:val="00DC1119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rsid w:val="00DC1119"/>
    <w:rPr>
      <w:rFonts w:ascii="Lucida Grande" w:eastAsia="Times New Roman" w:hAnsi="Lucida Grande"/>
      <w:sz w:val="18"/>
      <w:szCs w:val="18"/>
      <w:lang w:eastAsia="da-DK"/>
    </w:rPr>
  </w:style>
  <w:style w:type="character" w:customStyle="1" w:styleId="Heading1Char1">
    <w:name w:val="Heading 1 Char1"/>
    <w:basedOn w:val="DefaultParagraphFont"/>
    <w:link w:val="Heading1"/>
    <w:rsid w:val="0031683E"/>
    <w:rPr>
      <w:rFonts w:ascii="Arial" w:eastAsia="Times New Roman" w:hAnsi="Arial"/>
      <w:b/>
      <w:color w:val="1F497D"/>
      <w:sz w:val="28"/>
      <w:szCs w:val="22"/>
      <w:lang w:eastAsia="da-DK"/>
    </w:rPr>
  </w:style>
  <w:style w:type="character" w:customStyle="1" w:styleId="Heading2Char1">
    <w:name w:val="Heading 2 Char1"/>
    <w:basedOn w:val="DefaultParagraphFont"/>
    <w:link w:val="Heading2"/>
    <w:rsid w:val="0031683E"/>
    <w:rPr>
      <w:rFonts w:ascii="Arial" w:eastAsia="Times New Roman" w:hAnsi="Arial"/>
      <w:b/>
      <w:color w:val="1F497D"/>
      <w:sz w:val="26"/>
      <w:szCs w:val="22"/>
      <w:lang w:eastAsia="da-DK"/>
    </w:rPr>
  </w:style>
  <w:style w:type="character" w:customStyle="1" w:styleId="Heading3Char2">
    <w:name w:val="Heading 3 Char2"/>
    <w:basedOn w:val="DefaultParagraphFont"/>
    <w:link w:val="Heading3"/>
    <w:rsid w:val="0031683E"/>
    <w:rPr>
      <w:rFonts w:ascii="Arial" w:eastAsia="Times New Roman" w:hAnsi="Arial"/>
      <w:b/>
      <w:color w:val="1F497D"/>
      <w:sz w:val="22"/>
      <w:szCs w:val="22"/>
      <w:lang w:eastAsia="da-DK"/>
    </w:rPr>
  </w:style>
  <w:style w:type="character" w:customStyle="1" w:styleId="Heading4Char1">
    <w:name w:val="Heading 4 Char1"/>
    <w:basedOn w:val="DefaultParagraphFont"/>
    <w:link w:val="Heading4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5Char1">
    <w:name w:val="Heading 5 Char1"/>
    <w:basedOn w:val="DefaultParagraphFont"/>
    <w:link w:val="Heading5"/>
    <w:uiPriority w:val="9"/>
    <w:rsid w:val="0031683E"/>
    <w:rPr>
      <w:rFonts w:ascii="Arial" w:eastAsia="Times New Roman" w:hAnsi="Arial"/>
      <w:b/>
      <w:bCs/>
      <w:iCs/>
      <w:sz w:val="22"/>
      <w:szCs w:val="26"/>
      <w:lang w:eastAsia="da-DK"/>
    </w:rPr>
  </w:style>
  <w:style w:type="character" w:customStyle="1" w:styleId="Heading6Char1">
    <w:name w:val="Heading 6 Char1"/>
    <w:basedOn w:val="DefaultParagraphFont"/>
    <w:link w:val="Heading6"/>
    <w:uiPriority w:val="9"/>
    <w:rsid w:val="0031683E"/>
    <w:rPr>
      <w:rFonts w:ascii="Arial" w:eastAsia="Times New Roman" w:hAnsi="Arial"/>
      <w:b/>
      <w:bCs/>
      <w:sz w:val="22"/>
      <w:szCs w:val="22"/>
      <w:lang w:eastAsia="da-DK"/>
    </w:rPr>
  </w:style>
  <w:style w:type="character" w:customStyle="1" w:styleId="Heading7Char1">
    <w:name w:val="Heading 7 Char1"/>
    <w:basedOn w:val="DefaultParagraphFont"/>
    <w:link w:val="Heading7"/>
    <w:rsid w:val="0031683E"/>
    <w:rPr>
      <w:rFonts w:ascii="Arial" w:eastAsia="Times New Roman" w:hAnsi="Arial"/>
      <w:b/>
      <w:sz w:val="22"/>
      <w:szCs w:val="22"/>
      <w:lang w:eastAsia="da-DK"/>
    </w:rPr>
  </w:style>
  <w:style w:type="character" w:customStyle="1" w:styleId="Heading8Char">
    <w:name w:val="Heading 8 Char"/>
    <w:basedOn w:val="DefaultParagraphFont"/>
    <w:link w:val="Heading8"/>
    <w:rsid w:val="0031683E"/>
    <w:rPr>
      <w:rFonts w:ascii="Arial" w:eastAsia="Times New Roman" w:hAnsi="Arial"/>
      <w:b/>
      <w:iCs/>
      <w:sz w:val="22"/>
      <w:szCs w:val="22"/>
      <w:lang w:eastAsia="da-DK"/>
    </w:rPr>
  </w:style>
  <w:style w:type="paragraph" w:customStyle="1" w:styleId="a0">
    <w:basedOn w:val="Normal"/>
    <w:next w:val="Normal"/>
    <w:autoRedefine/>
    <w:uiPriority w:val="39"/>
    <w:unhideWhenUsed/>
    <w:rsid w:val="0031683E"/>
    <w:pPr>
      <w:spacing w:after="100" w:line="240" w:lineRule="auto"/>
      <w:ind w:left="1920"/>
      <w:jc w:val="left"/>
    </w:pPr>
    <w:rPr>
      <w:rFonts w:ascii="Cambria" w:hAnsi="Cambria"/>
      <w:sz w:val="24"/>
      <w:szCs w:val="24"/>
      <w:lang w:eastAsia="en-US"/>
    </w:rPr>
  </w:style>
  <w:style w:type="numbering" w:styleId="111111">
    <w:name w:val="Outline List 2"/>
    <w:basedOn w:val="NoList"/>
    <w:rsid w:val="0031683E"/>
    <w:pPr>
      <w:numPr>
        <w:numId w:val="7"/>
      </w:numPr>
    </w:pPr>
  </w:style>
  <w:style w:type="character" w:customStyle="1" w:styleId="idlidentifier">
    <w:name w:val="idl.identifier"/>
    <w:basedOn w:val="DefaultParagraphFont"/>
    <w:rsid w:val="0031683E"/>
    <w:rPr>
      <w:rFonts w:ascii="Courier New" w:hAnsi="Courier New"/>
      <w:i/>
    </w:rPr>
  </w:style>
  <w:style w:type="character" w:customStyle="1" w:styleId="idlkeyword">
    <w:name w:val="idl.keyword"/>
    <w:basedOn w:val="idlidentifier"/>
    <w:rsid w:val="0031683E"/>
    <w:rPr>
      <w:rFonts w:ascii="Courier New" w:hAnsi="Courier New"/>
      <w:b/>
      <w:i/>
    </w:rPr>
  </w:style>
  <w:style w:type="character" w:customStyle="1" w:styleId="idlparameters">
    <w:name w:val="idl.parameters"/>
    <w:basedOn w:val="idlidentifier"/>
    <w:rsid w:val="0031683E"/>
    <w:rPr>
      <w:rFonts w:ascii="Courier New" w:hAnsi="Courier New"/>
      <w:i/>
    </w:rPr>
  </w:style>
  <w:style w:type="paragraph" w:customStyle="1" w:styleId="idlparameter">
    <w:name w:val="idl.parameter"/>
    <w:basedOn w:val="Normal"/>
    <w:rsid w:val="0031683E"/>
    <w:pPr>
      <w:spacing w:line="240" w:lineRule="auto"/>
      <w:jc w:val="left"/>
    </w:pPr>
    <w:rPr>
      <w:rFonts w:ascii="Cambria" w:eastAsia="Cambria" w:hAnsi="Cambria"/>
      <w:sz w:val="24"/>
      <w:szCs w:val="24"/>
      <w:lang w:eastAsia="en-US"/>
    </w:rPr>
  </w:style>
  <w:style w:type="paragraph" w:styleId="Revision">
    <w:name w:val="Revision"/>
    <w:hidden/>
    <w:rsid w:val="0031683E"/>
    <w:rPr>
      <w:rFonts w:ascii="Arial" w:eastAsia="Times New Roman" w:hAnsi="Arial"/>
      <w:sz w:val="22"/>
      <w:szCs w:val="24"/>
      <w:lang w:eastAsia="en-US"/>
    </w:rPr>
  </w:style>
  <w:style w:type="paragraph" w:styleId="Header">
    <w:name w:val="header"/>
    <w:basedOn w:val="Normal"/>
    <w:link w:val="Head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HeaderChar1">
    <w:name w:val="Header Char1"/>
    <w:basedOn w:val="DefaultParagraphFont"/>
    <w:link w:val="Head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paragraph" w:styleId="Footer">
    <w:name w:val="footer"/>
    <w:basedOn w:val="Normal"/>
    <w:link w:val="FooterChar1"/>
    <w:uiPriority w:val="99"/>
    <w:unhideWhenUsed/>
    <w:rsid w:val="0031683E"/>
    <w:pPr>
      <w:tabs>
        <w:tab w:val="center" w:pos="4153"/>
        <w:tab w:val="right" w:pos="8306"/>
      </w:tabs>
      <w:spacing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rsid w:val="0031683E"/>
    <w:rPr>
      <w:rFonts w:ascii="Arial" w:eastAsia="Times New Roman" w:hAnsi="Arial"/>
      <w:sz w:val="22"/>
      <w:szCs w:val="22"/>
      <w:lang w:eastAsia="da-DK"/>
    </w:rPr>
  </w:style>
  <w:style w:type="table" w:styleId="TableGrid">
    <w:name w:val="Table Grid"/>
    <w:basedOn w:val="TableNormal"/>
    <w:uiPriority w:val="59"/>
    <w:rsid w:val="0031683E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basedOn w:val="DefaultParagraphFont"/>
    <w:uiPriority w:val="99"/>
    <w:unhideWhenUsed/>
    <w:rsid w:val="0031683E"/>
    <w:rPr>
      <w:color w:val="99CC00"/>
      <w:u w:val="single"/>
    </w:rPr>
  </w:style>
  <w:style w:type="character" w:styleId="PageNumber">
    <w:name w:val="page number"/>
    <w:basedOn w:val="DefaultParagraphFont"/>
    <w:uiPriority w:val="99"/>
    <w:unhideWhenUsed/>
    <w:rsid w:val="0031683E"/>
  </w:style>
  <w:style w:type="paragraph" w:styleId="FootnoteText">
    <w:name w:val="footnote text"/>
    <w:basedOn w:val="Normal"/>
    <w:link w:val="FootnoteTextChar1"/>
    <w:uiPriority w:val="99"/>
    <w:unhideWhenUsed/>
    <w:rsid w:val="00970365"/>
    <w:pPr>
      <w:spacing w:line="240" w:lineRule="auto"/>
    </w:pPr>
    <w:rPr>
      <w:sz w:val="20"/>
      <w:szCs w:val="20"/>
    </w:rPr>
  </w:style>
  <w:style w:type="character" w:customStyle="1" w:styleId="FootnoteTextChar1">
    <w:name w:val="Footnote Text Char1"/>
    <w:basedOn w:val="DefaultParagraphFont"/>
    <w:link w:val="FootnoteText"/>
    <w:uiPriority w:val="99"/>
    <w:rsid w:val="00970365"/>
    <w:rPr>
      <w:rFonts w:ascii="Arial" w:eastAsia="Times New Roman" w:hAnsi="Arial"/>
    </w:rPr>
  </w:style>
  <w:style w:type="character" w:styleId="FootnoteReference">
    <w:name w:val="footnote reference"/>
    <w:basedOn w:val="DefaultParagraphFont"/>
    <w:uiPriority w:val="99"/>
    <w:unhideWhenUsed/>
    <w:rsid w:val="0031683E"/>
    <w:rPr>
      <w:vertAlign w:val="superscript"/>
    </w:rPr>
  </w:style>
  <w:style w:type="paragraph" w:styleId="CommentSubject">
    <w:name w:val="annotation subject"/>
    <w:basedOn w:val="CommentText"/>
    <w:next w:val="CommentText"/>
    <w:link w:val="CommentSubjectChar1"/>
    <w:unhideWhenUsed/>
    <w:rsid w:val="0031683E"/>
    <w:rPr>
      <w:b/>
      <w:bCs/>
      <w:sz w:val="20"/>
      <w:szCs w:val="20"/>
    </w:rPr>
  </w:style>
  <w:style w:type="character" w:customStyle="1" w:styleId="CommentSubjectChar1">
    <w:name w:val="Comment Subject Char1"/>
    <w:basedOn w:val="CommentTextChar1"/>
    <w:link w:val="CommentSubject"/>
    <w:uiPriority w:val="99"/>
    <w:rsid w:val="0031683E"/>
    <w:rPr>
      <w:rFonts w:ascii="Arial" w:eastAsia="Times New Roman" w:hAnsi="Arial"/>
      <w:b/>
      <w:bCs/>
      <w:sz w:val="24"/>
      <w:szCs w:val="24"/>
      <w:lang w:eastAsia="da-DK"/>
    </w:rPr>
  </w:style>
  <w:style w:type="paragraph" w:styleId="TOC2">
    <w:name w:val="toc 2"/>
    <w:basedOn w:val="Normal"/>
    <w:next w:val="Normal"/>
    <w:autoRedefine/>
    <w:uiPriority w:val="39"/>
    <w:rsid w:val="0031683E"/>
    <w:pPr>
      <w:ind w:left="220"/>
    </w:pPr>
  </w:style>
  <w:style w:type="paragraph" w:styleId="TOC1">
    <w:name w:val="toc 1"/>
    <w:basedOn w:val="Normal"/>
    <w:next w:val="Normal"/>
    <w:autoRedefine/>
    <w:uiPriority w:val="39"/>
    <w:rsid w:val="0031683E"/>
  </w:style>
  <w:style w:type="paragraph" w:styleId="Salutation">
    <w:name w:val="Salutation"/>
    <w:basedOn w:val="Normal"/>
    <w:next w:val="Normal"/>
    <w:link w:val="SalutationChar"/>
    <w:rsid w:val="0031788F"/>
  </w:style>
  <w:style w:type="character" w:customStyle="1" w:styleId="SalutationChar">
    <w:name w:val="Salutation Char"/>
    <w:basedOn w:val="DefaultParagraphFont"/>
    <w:link w:val="Salutation"/>
    <w:rsid w:val="0031788F"/>
    <w:rPr>
      <w:rFonts w:ascii="Arial" w:eastAsia="Times New Roman" w:hAnsi="Arial"/>
      <w:sz w:val="22"/>
      <w:szCs w:val="22"/>
      <w:lang w:eastAsia="da-DK"/>
    </w:rPr>
  </w:style>
  <w:style w:type="paragraph" w:styleId="TOC3">
    <w:name w:val="toc 3"/>
    <w:basedOn w:val="Normal"/>
    <w:next w:val="Normal"/>
    <w:autoRedefine/>
    <w:uiPriority w:val="39"/>
    <w:rsid w:val="003D0E52"/>
    <w:pPr>
      <w:ind w:left="440"/>
    </w:pPr>
  </w:style>
  <w:style w:type="paragraph" w:styleId="Caption">
    <w:name w:val="caption"/>
    <w:basedOn w:val="Normal"/>
    <w:next w:val="Normal"/>
    <w:qFormat/>
    <w:rsid w:val="006074C8"/>
    <w:pPr>
      <w:spacing w:before="120" w:after="240"/>
      <w:jc w:val="center"/>
    </w:pPr>
    <w:rPr>
      <w:b/>
      <w:bCs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55BC7"/>
    <w:pPr>
      <w:spacing w:before="240" w:after="60"/>
      <w:jc w:val="center"/>
      <w:outlineLvl w:val="0"/>
    </w:pPr>
    <w:rPr>
      <w:rFonts w:ascii="Calibri" w:hAnsi="Calibr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5BC7"/>
    <w:rPr>
      <w:rFonts w:ascii="Calibri" w:eastAsia="Times New Roman" w:hAnsi="Calibri" w:cs="Times New Roman"/>
      <w:b/>
      <w:bCs/>
      <w:kern w:val="28"/>
      <w:sz w:val="32"/>
      <w:szCs w:val="32"/>
      <w:lang w:eastAsia="da-DK"/>
    </w:rPr>
  </w:style>
  <w:style w:type="paragraph" w:styleId="TOC4">
    <w:name w:val="toc 4"/>
    <w:basedOn w:val="Normal"/>
    <w:next w:val="Normal"/>
    <w:autoRedefine/>
    <w:rsid w:val="00055BC7"/>
    <w:pPr>
      <w:ind w:left="660"/>
    </w:pPr>
  </w:style>
  <w:style w:type="paragraph" w:styleId="TOC5">
    <w:name w:val="toc 5"/>
    <w:basedOn w:val="Normal"/>
    <w:next w:val="Normal"/>
    <w:autoRedefine/>
    <w:rsid w:val="00055BC7"/>
    <w:pPr>
      <w:ind w:left="880"/>
    </w:pPr>
  </w:style>
  <w:style w:type="paragraph" w:styleId="TOC6">
    <w:name w:val="toc 6"/>
    <w:basedOn w:val="Normal"/>
    <w:next w:val="Normal"/>
    <w:autoRedefine/>
    <w:rsid w:val="00055BC7"/>
    <w:pPr>
      <w:ind w:left="1100"/>
    </w:pPr>
  </w:style>
  <w:style w:type="paragraph" w:styleId="TOC7">
    <w:name w:val="toc 7"/>
    <w:basedOn w:val="Normal"/>
    <w:next w:val="Normal"/>
    <w:autoRedefine/>
    <w:rsid w:val="00055BC7"/>
    <w:pPr>
      <w:ind w:left="1320"/>
    </w:pPr>
  </w:style>
  <w:style w:type="paragraph" w:styleId="TOC8">
    <w:name w:val="toc 8"/>
    <w:basedOn w:val="Normal"/>
    <w:next w:val="Normal"/>
    <w:autoRedefine/>
    <w:rsid w:val="00055BC7"/>
    <w:pPr>
      <w:ind w:left="1540"/>
    </w:pPr>
  </w:style>
  <w:style w:type="paragraph" w:styleId="TOC9">
    <w:name w:val="toc 9"/>
    <w:basedOn w:val="Normal"/>
    <w:next w:val="Normal"/>
    <w:autoRedefine/>
    <w:rsid w:val="00055BC7"/>
    <w:pPr>
      <w:ind w:left="1760"/>
    </w:pPr>
  </w:style>
  <w:style w:type="character" w:customStyle="1" w:styleId="Heading9Char">
    <w:name w:val="Heading 9 Char"/>
    <w:basedOn w:val="DefaultParagraphFont"/>
    <w:link w:val="Heading9"/>
    <w:rsid w:val="00D9292A"/>
    <w:rPr>
      <w:rFonts w:ascii="Calibri" w:eastAsia="MS Gothic" w:hAnsi="Calibri" w:cs="Times New Roman"/>
      <w:sz w:val="22"/>
      <w:szCs w:val="22"/>
      <w:lang w:eastAsia="da-DK"/>
    </w:rPr>
  </w:style>
  <w:style w:type="paragraph" w:customStyle="1" w:styleId="Body">
    <w:name w:val="Body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BodyA">
    <w:name w:val="Body A"/>
    <w:rsid w:val="00654335"/>
    <w:rPr>
      <w:rFonts w:ascii="Helvetica" w:eastAsia="ヒラギノ角ゴ Pro W3" w:hAnsi="Helvetica"/>
      <w:color w:val="000000"/>
      <w:sz w:val="24"/>
      <w:lang w:val="en-US"/>
    </w:rPr>
  </w:style>
  <w:style w:type="paragraph" w:customStyle="1" w:styleId="Sub-heading">
    <w:name w:val="Sub-heading"/>
    <w:next w:val="BodyA"/>
    <w:rsid w:val="00654335"/>
    <w:pPr>
      <w:keepNext/>
    </w:pPr>
    <w:rPr>
      <w:rFonts w:ascii="Helvetica" w:eastAsia="ヒラギノ角ゴ Pro W3" w:hAnsi="Helvetica"/>
      <w:b/>
      <w:color w:val="000000"/>
      <w:sz w:val="24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437003"/>
    <w:pPr>
      <w:keepLines/>
      <w:pageBreakBefore w:val="0"/>
      <w:numPr>
        <w:numId w:val="0"/>
      </w:numPr>
      <w:spacing w:after="0" w:line="276" w:lineRule="auto"/>
      <w:jc w:val="left"/>
      <w:outlineLvl w:val="9"/>
    </w:pPr>
    <w:rPr>
      <w:rFonts w:ascii="Calibri" w:eastAsia="MS Gothic" w:hAnsi="Calibri"/>
      <w:bCs/>
      <w:color w:val="365F91"/>
      <w:szCs w:val="28"/>
      <w:lang w:eastAsia="en-US"/>
    </w:rPr>
  </w:style>
  <w:style w:type="paragraph" w:styleId="BodyText">
    <w:name w:val="Body Text"/>
    <w:basedOn w:val="Normal"/>
    <w:link w:val="BodyTextChar"/>
    <w:rsid w:val="00EA65E1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EA65E1"/>
    <w:rPr>
      <w:rFonts w:ascii="Arial" w:eastAsia="Times New Roman" w:hAnsi="Arial"/>
      <w:sz w:val="22"/>
      <w:szCs w:val="22"/>
    </w:rPr>
  </w:style>
  <w:style w:type="paragraph" w:customStyle="1" w:styleId="TableContents">
    <w:name w:val="Table Contents"/>
    <w:basedOn w:val="Normal"/>
    <w:rsid w:val="00EA65E1"/>
    <w:pPr>
      <w:widowControl w:val="0"/>
      <w:suppressLineNumbers/>
      <w:suppressAutoHyphens/>
      <w:spacing w:line="240" w:lineRule="auto"/>
      <w:jc w:val="left"/>
    </w:pPr>
    <w:rPr>
      <w:rFonts w:ascii="Times New Roman" w:eastAsia="DejaVu Sans" w:hAnsi="Times New Roman" w:cs="Lohit Hindi"/>
      <w:kern w:val="1"/>
      <w:sz w:val="24"/>
      <w:szCs w:val="24"/>
      <w:lang w:eastAsia="hi-IN" w:bidi="hi-IN"/>
    </w:rPr>
  </w:style>
  <w:style w:type="table" w:styleId="LightList-Accent3">
    <w:name w:val="Light List Accent 3"/>
    <w:basedOn w:val="TableNormal"/>
    <w:uiPriority w:val="61"/>
    <w:rsid w:val="002749CA"/>
    <w:rPr>
      <w:rFonts w:asciiTheme="minorHAnsi" w:eastAsiaTheme="minorEastAsia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MediumList2-Accent1">
    <w:name w:val="Medium List 2 Accent 1"/>
    <w:basedOn w:val="TableNormal"/>
    <w:uiPriority w:val="66"/>
    <w:rsid w:val="00EE1828"/>
    <w:rPr>
      <w:rFonts w:asciiTheme="majorHAnsi" w:eastAsiaTheme="majorEastAsia" w:hAnsiTheme="majorHAnsi" w:cstheme="majorBidi"/>
      <w:color w:val="000000" w:themeColor="text1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akesidetabel">
    <w:name w:val="Lakesidetabel"/>
    <w:basedOn w:val="TableGrid"/>
    <w:uiPriority w:val="99"/>
    <w:rsid w:val="00406C12"/>
    <w:pPr>
      <w:jc w:val="center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  <w:tblStylePr w:type="firstRow">
      <w:pPr>
        <w:jc w:val="center"/>
      </w:pPr>
      <w:rPr>
        <w:b/>
      </w:rPr>
      <w:tblPr/>
      <w:trPr>
        <w:tblHeader/>
      </w:trPr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  <w:tl2br w:val="nil"/>
          <w:tr2bl w:val="nil"/>
        </w:tcBorders>
        <w:shd w:val="pct12" w:color="auto" w:fill="auto"/>
        <w:vAlign w:val="bottom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36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36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196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0232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24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34041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60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70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143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044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454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284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9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9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01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6267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76136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190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77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9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1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1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7468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896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51566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889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442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108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720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49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8775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5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3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055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1842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58811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51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8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2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10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98831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60312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6904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955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80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2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64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5508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1550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48761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51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9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45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7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040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862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4631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014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62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518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014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154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91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6447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9CA0CD-96E2-4E0E-8F96-3598DDD7F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553</Words>
  <Characters>3378</Characters>
  <Application>Microsoft Office Word</Application>
  <DocSecurity>0</DocSecurity>
  <Lines>28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Sikker browseropstart</vt:lpstr>
      <vt:lpstr>Sikker browseropstart</vt:lpstr>
    </vt:vector>
  </TitlesOfParts>
  <Manager/>
  <Company/>
  <LinksUpToDate>false</LinksUpToDate>
  <CharactersWithSpaces>3924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Sikker browseropstart</dc:title>
  <dc:subject>kontekstoverførsel</dc:subject>
  <dc:creator>Christian Ernstsen</dc:creator>
  <cp:keywords/>
  <dc:description/>
  <cp:lastModifiedBy>Brian</cp:lastModifiedBy>
  <cp:revision>3</cp:revision>
  <cp:lastPrinted>2011-02-01T08:24:00Z</cp:lastPrinted>
  <dcterms:created xsi:type="dcterms:W3CDTF">2012-07-04T13:27:00Z</dcterms:created>
  <dcterms:modified xsi:type="dcterms:W3CDTF">2012-07-04T14:09:00Z</dcterms:modified>
  <cp:category/>
</cp:coreProperties>
</file>